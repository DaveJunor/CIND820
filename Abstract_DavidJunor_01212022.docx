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303E" w14:textId="77777777" w:rsidR="0041162E" w:rsidRDefault="0041162E" w:rsidP="00E03EDF">
      <w:pPr>
        <w:spacing w:line="480" w:lineRule="auto"/>
        <w:rPr>
          <w:rFonts w:ascii="Times New Roman" w:hAnsi="Times New Roman" w:cs="Times New Roman"/>
          <w:sz w:val="24"/>
          <w:szCs w:val="24"/>
        </w:rPr>
      </w:pPr>
    </w:p>
    <w:p w14:paraId="223355B3" w14:textId="77777777" w:rsidR="0041162E" w:rsidRDefault="0041162E" w:rsidP="00E03EDF">
      <w:pPr>
        <w:spacing w:line="480" w:lineRule="auto"/>
        <w:rPr>
          <w:rFonts w:ascii="Times New Roman" w:hAnsi="Times New Roman" w:cs="Times New Roman"/>
          <w:sz w:val="24"/>
          <w:szCs w:val="24"/>
        </w:rPr>
      </w:pPr>
    </w:p>
    <w:p w14:paraId="01C1EDCA" w14:textId="77777777" w:rsidR="0041162E" w:rsidRDefault="0041162E" w:rsidP="00E03EDF">
      <w:pPr>
        <w:spacing w:line="480" w:lineRule="auto"/>
        <w:rPr>
          <w:rFonts w:ascii="Times New Roman" w:hAnsi="Times New Roman" w:cs="Times New Roman"/>
          <w:sz w:val="24"/>
          <w:szCs w:val="24"/>
        </w:rPr>
      </w:pPr>
    </w:p>
    <w:p w14:paraId="3A1B1F01" w14:textId="77777777" w:rsidR="0041162E" w:rsidRDefault="0041162E" w:rsidP="00E03EDF">
      <w:pPr>
        <w:spacing w:line="480" w:lineRule="auto"/>
        <w:rPr>
          <w:rFonts w:ascii="Times New Roman" w:hAnsi="Times New Roman" w:cs="Times New Roman"/>
          <w:sz w:val="24"/>
          <w:szCs w:val="24"/>
        </w:rPr>
      </w:pPr>
    </w:p>
    <w:p w14:paraId="20833401" w14:textId="77777777" w:rsidR="0041162E" w:rsidRDefault="0041162E" w:rsidP="00E03EDF">
      <w:pPr>
        <w:spacing w:line="480" w:lineRule="auto"/>
        <w:rPr>
          <w:rFonts w:ascii="Times New Roman" w:hAnsi="Times New Roman" w:cs="Times New Roman"/>
          <w:sz w:val="24"/>
          <w:szCs w:val="24"/>
        </w:rPr>
      </w:pPr>
    </w:p>
    <w:p w14:paraId="0AB74D47" w14:textId="77777777" w:rsidR="0041162E" w:rsidRDefault="0041162E" w:rsidP="00E03EDF">
      <w:pPr>
        <w:spacing w:line="480" w:lineRule="auto"/>
        <w:rPr>
          <w:rFonts w:ascii="Times New Roman" w:hAnsi="Times New Roman" w:cs="Times New Roman"/>
          <w:sz w:val="24"/>
          <w:szCs w:val="24"/>
        </w:rPr>
      </w:pPr>
    </w:p>
    <w:p w14:paraId="194EC39B" w14:textId="77777777" w:rsidR="0041162E" w:rsidRDefault="0041162E" w:rsidP="00E03EDF">
      <w:pPr>
        <w:spacing w:line="480" w:lineRule="auto"/>
        <w:rPr>
          <w:rFonts w:ascii="Times New Roman" w:hAnsi="Times New Roman" w:cs="Times New Roman"/>
          <w:sz w:val="24"/>
          <w:szCs w:val="24"/>
        </w:rPr>
      </w:pPr>
    </w:p>
    <w:p w14:paraId="4E4563EA" w14:textId="77777777" w:rsidR="0041162E" w:rsidRDefault="0041162E" w:rsidP="00E03EDF">
      <w:pPr>
        <w:spacing w:line="480" w:lineRule="auto"/>
        <w:rPr>
          <w:rFonts w:ascii="Times New Roman" w:hAnsi="Times New Roman" w:cs="Times New Roman"/>
          <w:sz w:val="24"/>
          <w:szCs w:val="24"/>
        </w:rPr>
      </w:pPr>
    </w:p>
    <w:p w14:paraId="25DCFCBF" w14:textId="77777777" w:rsidR="0041162E" w:rsidRDefault="0041162E" w:rsidP="00E03EDF">
      <w:pPr>
        <w:spacing w:line="480" w:lineRule="auto"/>
        <w:rPr>
          <w:rFonts w:ascii="Times New Roman" w:hAnsi="Times New Roman" w:cs="Times New Roman"/>
          <w:sz w:val="24"/>
          <w:szCs w:val="24"/>
        </w:rPr>
      </w:pPr>
    </w:p>
    <w:p w14:paraId="00635088" w14:textId="77777777" w:rsidR="0041162E" w:rsidRDefault="0041162E" w:rsidP="00E03EDF">
      <w:pPr>
        <w:spacing w:line="480" w:lineRule="auto"/>
        <w:rPr>
          <w:rFonts w:ascii="Times New Roman" w:hAnsi="Times New Roman" w:cs="Times New Roman"/>
          <w:sz w:val="24"/>
          <w:szCs w:val="24"/>
        </w:rPr>
      </w:pPr>
    </w:p>
    <w:p w14:paraId="2C326670" w14:textId="30387FB5" w:rsidR="0041162E" w:rsidRDefault="00F94590" w:rsidP="00DB40B6">
      <w:pPr>
        <w:jc w:val="center"/>
        <w:rPr>
          <w:rFonts w:ascii="Times New Roman" w:hAnsi="Times New Roman" w:cs="Times New Roman"/>
          <w:sz w:val="24"/>
          <w:szCs w:val="24"/>
        </w:rPr>
      </w:pPr>
      <w:r>
        <w:rPr>
          <w:rFonts w:ascii="Times New Roman" w:hAnsi="Times New Roman" w:cs="Times New Roman"/>
          <w:sz w:val="24"/>
          <w:szCs w:val="24"/>
        </w:rPr>
        <w:t xml:space="preserve">Land </w:t>
      </w:r>
      <w:r w:rsidR="00DB40B6">
        <w:rPr>
          <w:rFonts w:ascii="Times New Roman" w:hAnsi="Times New Roman" w:cs="Times New Roman"/>
          <w:sz w:val="24"/>
          <w:szCs w:val="24"/>
        </w:rPr>
        <w:t>C</w:t>
      </w:r>
      <w:r>
        <w:rPr>
          <w:rFonts w:ascii="Times New Roman" w:hAnsi="Times New Roman" w:cs="Times New Roman"/>
          <w:sz w:val="24"/>
          <w:szCs w:val="24"/>
        </w:rPr>
        <w:t xml:space="preserve">over </w:t>
      </w:r>
      <w:r w:rsidR="00DB40B6">
        <w:rPr>
          <w:rFonts w:ascii="Times New Roman" w:hAnsi="Times New Roman" w:cs="Times New Roman"/>
          <w:sz w:val="24"/>
          <w:szCs w:val="24"/>
        </w:rPr>
        <w:t>C</w:t>
      </w:r>
      <w:r w:rsidR="001717EA">
        <w:rPr>
          <w:rFonts w:ascii="Times New Roman" w:hAnsi="Times New Roman" w:cs="Times New Roman"/>
          <w:sz w:val="24"/>
          <w:szCs w:val="24"/>
        </w:rPr>
        <w:t xml:space="preserve">lassification of </w:t>
      </w:r>
      <w:r w:rsidR="00DB40B6">
        <w:rPr>
          <w:rFonts w:ascii="Times New Roman" w:hAnsi="Times New Roman" w:cs="Times New Roman"/>
          <w:sz w:val="24"/>
          <w:szCs w:val="24"/>
        </w:rPr>
        <w:t>F</w:t>
      </w:r>
      <w:r w:rsidR="001717EA">
        <w:rPr>
          <w:rFonts w:ascii="Times New Roman" w:hAnsi="Times New Roman" w:cs="Times New Roman"/>
          <w:sz w:val="24"/>
          <w:szCs w:val="24"/>
        </w:rPr>
        <w:t xml:space="preserve">used </w:t>
      </w:r>
      <w:r w:rsidR="00DB40B6">
        <w:rPr>
          <w:rFonts w:ascii="Times New Roman" w:hAnsi="Times New Roman" w:cs="Times New Roman"/>
          <w:sz w:val="24"/>
          <w:szCs w:val="24"/>
        </w:rPr>
        <w:t>O</w:t>
      </w:r>
      <w:r w:rsidR="001717EA">
        <w:rPr>
          <w:rFonts w:ascii="Times New Roman" w:hAnsi="Times New Roman" w:cs="Times New Roman"/>
          <w:sz w:val="24"/>
          <w:szCs w:val="24"/>
        </w:rPr>
        <w:t xml:space="preserve">ptical </w:t>
      </w:r>
      <w:r w:rsidR="00DB40B6">
        <w:rPr>
          <w:rFonts w:ascii="Times New Roman" w:hAnsi="Times New Roman" w:cs="Times New Roman"/>
          <w:sz w:val="24"/>
          <w:szCs w:val="24"/>
        </w:rPr>
        <w:t>R</w:t>
      </w:r>
      <w:r w:rsidR="001717EA">
        <w:rPr>
          <w:rFonts w:ascii="Times New Roman" w:hAnsi="Times New Roman" w:cs="Times New Roman"/>
          <w:sz w:val="24"/>
          <w:szCs w:val="24"/>
        </w:rPr>
        <w:t xml:space="preserve">adar </w:t>
      </w:r>
      <w:r w:rsidR="00DB40B6">
        <w:rPr>
          <w:rFonts w:ascii="Times New Roman" w:hAnsi="Times New Roman" w:cs="Times New Roman"/>
          <w:sz w:val="24"/>
          <w:szCs w:val="24"/>
        </w:rPr>
        <w:t>D</w:t>
      </w:r>
      <w:r w:rsidR="001717EA">
        <w:rPr>
          <w:rFonts w:ascii="Times New Roman" w:hAnsi="Times New Roman" w:cs="Times New Roman"/>
          <w:sz w:val="24"/>
          <w:szCs w:val="24"/>
        </w:rPr>
        <w:t xml:space="preserve">ata </w:t>
      </w:r>
      <w:r w:rsidR="00DB40B6">
        <w:rPr>
          <w:rFonts w:ascii="Times New Roman" w:hAnsi="Times New Roman" w:cs="Times New Roman"/>
          <w:sz w:val="24"/>
          <w:szCs w:val="24"/>
        </w:rPr>
        <w:t>U</w:t>
      </w:r>
      <w:r w:rsidR="001717EA">
        <w:rPr>
          <w:rFonts w:ascii="Times New Roman" w:hAnsi="Times New Roman" w:cs="Times New Roman"/>
          <w:sz w:val="24"/>
          <w:szCs w:val="24"/>
        </w:rPr>
        <w:t xml:space="preserve">sing </w:t>
      </w:r>
      <w:r w:rsidR="00DB40B6">
        <w:rPr>
          <w:rFonts w:ascii="Times New Roman" w:hAnsi="Times New Roman" w:cs="Times New Roman"/>
          <w:sz w:val="24"/>
          <w:szCs w:val="24"/>
        </w:rPr>
        <w:t>T</w:t>
      </w:r>
      <w:r w:rsidR="00430A81">
        <w:rPr>
          <w:rFonts w:ascii="Times New Roman" w:hAnsi="Times New Roman" w:cs="Times New Roman"/>
          <w:sz w:val="24"/>
          <w:szCs w:val="24"/>
        </w:rPr>
        <w:t>hree</w:t>
      </w:r>
      <w:r w:rsidR="001717EA">
        <w:rPr>
          <w:rFonts w:ascii="Times New Roman" w:hAnsi="Times New Roman" w:cs="Times New Roman"/>
          <w:sz w:val="24"/>
          <w:szCs w:val="24"/>
        </w:rPr>
        <w:t xml:space="preserve"> </w:t>
      </w:r>
      <w:r w:rsidR="00DB40B6">
        <w:rPr>
          <w:rFonts w:ascii="Times New Roman" w:hAnsi="Times New Roman" w:cs="Times New Roman"/>
          <w:sz w:val="24"/>
          <w:szCs w:val="24"/>
        </w:rPr>
        <w:t>M</w:t>
      </w:r>
      <w:r w:rsidR="001717EA">
        <w:rPr>
          <w:rFonts w:ascii="Times New Roman" w:hAnsi="Times New Roman" w:cs="Times New Roman"/>
          <w:sz w:val="24"/>
          <w:szCs w:val="24"/>
        </w:rPr>
        <w:t xml:space="preserve">achine </w:t>
      </w:r>
      <w:r w:rsidR="00DB40B6">
        <w:rPr>
          <w:rFonts w:ascii="Times New Roman" w:hAnsi="Times New Roman" w:cs="Times New Roman"/>
          <w:sz w:val="24"/>
          <w:szCs w:val="24"/>
        </w:rPr>
        <w:t>L</w:t>
      </w:r>
      <w:r w:rsidR="001717EA">
        <w:rPr>
          <w:rFonts w:ascii="Times New Roman" w:hAnsi="Times New Roman" w:cs="Times New Roman"/>
          <w:sz w:val="24"/>
          <w:szCs w:val="24"/>
        </w:rPr>
        <w:t xml:space="preserve">earning </w:t>
      </w:r>
      <w:r w:rsidR="00DB40B6">
        <w:rPr>
          <w:rFonts w:ascii="Times New Roman" w:hAnsi="Times New Roman" w:cs="Times New Roman"/>
          <w:sz w:val="24"/>
          <w:szCs w:val="24"/>
        </w:rPr>
        <w:t>A</w:t>
      </w:r>
      <w:r w:rsidR="001717EA">
        <w:rPr>
          <w:rFonts w:ascii="Times New Roman" w:hAnsi="Times New Roman" w:cs="Times New Roman"/>
          <w:sz w:val="24"/>
          <w:szCs w:val="24"/>
        </w:rPr>
        <w:t>lgorithms</w:t>
      </w:r>
    </w:p>
    <w:p w14:paraId="02881375" w14:textId="77777777" w:rsidR="00DB40B6" w:rsidRDefault="00DB40B6" w:rsidP="00DB40B6">
      <w:pPr>
        <w:jc w:val="center"/>
        <w:rPr>
          <w:rFonts w:ascii="Times New Roman" w:hAnsi="Times New Roman" w:cs="Times New Roman"/>
          <w:sz w:val="24"/>
          <w:szCs w:val="24"/>
        </w:rPr>
      </w:pPr>
    </w:p>
    <w:p w14:paraId="58F174D7" w14:textId="7B9C7DD5" w:rsidR="0041162E" w:rsidRDefault="00FA6A45" w:rsidP="00FA6A45">
      <w:pPr>
        <w:jc w:val="center"/>
        <w:rPr>
          <w:rFonts w:ascii="Times New Roman" w:hAnsi="Times New Roman" w:cs="Times New Roman"/>
          <w:sz w:val="24"/>
          <w:szCs w:val="24"/>
        </w:rPr>
      </w:pPr>
      <w:r>
        <w:rPr>
          <w:rFonts w:ascii="Times New Roman" w:hAnsi="Times New Roman" w:cs="Times New Roman"/>
          <w:sz w:val="24"/>
          <w:szCs w:val="24"/>
        </w:rPr>
        <w:t>David Junor</w:t>
      </w:r>
    </w:p>
    <w:p w14:paraId="3D945B53" w14:textId="119B61DA" w:rsidR="00FA6A45" w:rsidRDefault="00FA6A45" w:rsidP="00FA6A45">
      <w:pPr>
        <w:jc w:val="center"/>
        <w:rPr>
          <w:rFonts w:ascii="Times New Roman" w:hAnsi="Times New Roman" w:cs="Times New Roman"/>
          <w:sz w:val="24"/>
          <w:szCs w:val="24"/>
        </w:rPr>
      </w:pPr>
      <w:r>
        <w:rPr>
          <w:rFonts w:ascii="Times New Roman" w:hAnsi="Times New Roman" w:cs="Times New Roman"/>
          <w:sz w:val="24"/>
          <w:szCs w:val="24"/>
        </w:rPr>
        <w:t>Student ID: 501074017</w:t>
      </w:r>
    </w:p>
    <w:p w14:paraId="11059BE6" w14:textId="1C7C48AD" w:rsidR="00FA6A45" w:rsidRDefault="00FA6A45" w:rsidP="00FA6A45">
      <w:pPr>
        <w:jc w:val="center"/>
        <w:rPr>
          <w:rFonts w:ascii="Times New Roman" w:hAnsi="Times New Roman" w:cs="Times New Roman"/>
          <w:sz w:val="24"/>
          <w:szCs w:val="24"/>
        </w:rPr>
      </w:pPr>
      <w:r>
        <w:rPr>
          <w:rFonts w:ascii="Times New Roman" w:hAnsi="Times New Roman" w:cs="Times New Roman"/>
          <w:sz w:val="24"/>
          <w:szCs w:val="24"/>
        </w:rPr>
        <w:t xml:space="preserve">January </w:t>
      </w:r>
      <w:r w:rsidR="00556CD3">
        <w:rPr>
          <w:rFonts w:ascii="Times New Roman" w:hAnsi="Times New Roman" w:cs="Times New Roman"/>
          <w:sz w:val="24"/>
          <w:szCs w:val="24"/>
        </w:rPr>
        <w:t>2</w:t>
      </w:r>
      <w:r w:rsidR="009C6C57">
        <w:rPr>
          <w:rFonts w:ascii="Times New Roman" w:hAnsi="Times New Roman" w:cs="Times New Roman"/>
          <w:sz w:val="24"/>
          <w:szCs w:val="24"/>
        </w:rPr>
        <w:t>8</w:t>
      </w:r>
      <w:r>
        <w:rPr>
          <w:rFonts w:ascii="Times New Roman" w:hAnsi="Times New Roman" w:cs="Times New Roman"/>
          <w:sz w:val="24"/>
          <w:szCs w:val="24"/>
        </w:rPr>
        <w:t>, 2022</w:t>
      </w:r>
    </w:p>
    <w:p w14:paraId="52CF2E3C" w14:textId="77777777" w:rsidR="0041162E" w:rsidRDefault="0041162E" w:rsidP="00E03EDF">
      <w:pPr>
        <w:spacing w:line="480" w:lineRule="auto"/>
        <w:rPr>
          <w:rFonts w:ascii="Times New Roman" w:hAnsi="Times New Roman" w:cs="Times New Roman"/>
          <w:sz w:val="24"/>
          <w:szCs w:val="24"/>
        </w:rPr>
      </w:pPr>
    </w:p>
    <w:p w14:paraId="7E571896" w14:textId="77777777" w:rsidR="0041162E" w:rsidRDefault="0041162E" w:rsidP="00E03EDF">
      <w:pPr>
        <w:spacing w:line="480" w:lineRule="auto"/>
        <w:rPr>
          <w:rFonts w:ascii="Times New Roman" w:hAnsi="Times New Roman" w:cs="Times New Roman"/>
          <w:sz w:val="24"/>
          <w:szCs w:val="24"/>
        </w:rPr>
      </w:pPr>
    </w:p>
    <w:p w14:paraId="223528EE" w14:textId="77777777" w:rsidR="0041162E" w:rsidRDefault="0041162E" w:rsidP="00E03EDF">
      <w:pPr>
        <w:spacing w:line="480" w:lineRule="auto"/>
        <w:rPr>
          <w:rFonts w:ascii="Times New Roman" w:hAnsi="Times New Roman" w:cs="Times New Roman"/>
          <w:sz w:val="24"/>
          <w:szCs w:val="24"/>
        </w:rPr>
      </w:pPr>
    </w:p>
    <w:p w14:paraId="1F4A5208" w14:textId="77777777" w:rsidR="0041162E" w:rsidRDefault="0041162E" w:rsidP="00E03EDF">
      <w:pPr>
        <w:spacing w:line="480" w:lineRule="auto"/>
        <w:rPr>
          <w:rFonts w:ascii="Times New Roman" w:hAnsi="Times New Roman" w:cs="Times New Roman"/>
          <w:sz w:val="24"/>
          <w:szCs w:val="24"/>
        </w:rPr>
      </w:pPr>
    </w:p>
    <w:p w14:paraId="1CA6777C" w14:textId="77777777" w:rsidR="0041162E" w:rsidRDefault="0041162E" w:rsidP="00E03EDF">
      <w:pPr>
        <w:spacing w:line="480" w:lineRule="auto"/>
        <w:rPr>
          <w:rFonts w:ascii="Times New Roman" w:hAnsi="Times New Roman" w:cs="Times New Roman"/>
          <w:sz w:val="24"/>
          <w:szCs w:val="24"/>
        </w:rPr>
      </w:pPr>
    </w:p>
    <w:p w14:paraId="48913F48" w14:textId="77777777" w:rsidR="0041162E" w:rsidRDefault="0041162E" w:rsidP="00E03EDF">
      <w:pPr>
        <w:spacing w:line="480" w:lineRule="auto"/>
        <w:rPr>
          <w:rFonts w:ascii="Times New Roman" w:hAnsi="Times New Roman" w:cs="Times New Roman"/>
          <w:sz w:val="24"/>
          <w:szCs w:val="24"/>
        </w:rPr>
      </w:pPr>
    </w:p>
    <w:p w14:paraId="2DF2BA81" w14:textId="77777777" w:rsidR="0041162E" w:rsidRDefault="0041162E" w:rsidP="00E03EDF">
      <w:pPr>
        <w:spacing w:line="480" w:lineRule="auto"/>
        <w:rPr>
          <w:rFonts w:ascii="Times New Roman" w:hAnsi="Times New Roman" w:cs="Times New Roman"/>
          <w:sz w:val="24"/>
          <w:szCs w:val="24"/>
        </w:rPr>
      </w:pPr>
    </w:p>
    <w:p w14:paraId="48F4722D" w14:textId="77777777" w:rsidR="0041162E" w:rsidRDefault="0041162E" w:rsidP="00E03EDF">
      <w:pPr>
        <w:spacing w:line="480" w:lineRule="auto"/>
        <w:rPr>
          <w:rFonts w:ascii="Times New Roman" w:hAnsi="Times New Roman" w:cs="Times New Roman"/>
          <w:sz w:val="24"/>
          <w:szCs w:val="24"/>
        </w:rPr>
      </w:pPr>
    </w:p>
    <w:p w14:paraId="274163F7" w14:textId="77777777" w:rsidR="0041162E" w:rsidRDefault="0041162E" w:rsidP="00E03EDF">
      <w:pPr>
        <w:spacing w:line="480" w:lineRule="auto"/>
        <w:rPr>
          <w:rFonts w:ascii="Times New Roman" w:hAnsi="Times New Roman" w:cs="Times New Roman"/>
          <w:sz w:val="24"/>
          <w:szCs w:val="24"/>
        </w:rPr>
      </w:pPr>
    </w:p>
    <w:p w14:paraId="56A72BCA" w14:textId="77777777" w:rsidR="0041162E" w:rsidRDefault="0041162E" w:rsidP="00E03EDF">
      <w:pPr>
        <w:spacing w:line="480" w:lineRule="auto"/>
        <w:rPr>
          <w:rFonts w:ascii="Times New Roman" w:hAnsi="Times New Roman" w:cs="Times New Roman"/>
          <w:sz w:val="24"/>
          <w:szCs w:val="24"/>
        </w:rPr>
      </w:pPr>
    </w:p>
    <w:p w14:paraId="2204DAC1" w14:textId="7596F07B" w:rsidR="00C957DE" w:rsidRDefault="002143AB" w:rsidP="00E03E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Remote sensing is the method of </w:t>
      </w:r>
      <w:r w:rsidR="00D90A55" w:rsidRPr="00E03EDF">
        <w:rPr>
          <w:rFonts w:ascii="Times New Roman" w:hAnsi="Times New Roman" w:cs="Times New Roman"/>
          <w:sz w:val="24"/>
          <w:szCs w:val="24"/>
        </w:rPr>
        <w:t xml:space="preserve">acquiring information </w:t>
      </w:r>
      <w:r>
        <w:rPr>
          <w:rFonts w:ascii="Times New Roman" w:hAnsi="Times New Roman" w:cs="Times New Roman"/>
          <w:sz w:val="24"/>
          <w:szCs w:val="24"/>
        </w:rPr>
        <w:t>about the physical characteristics of the earth’s surface from a distance</w:t>
      </w:r>
      <w:r w:rsidR="00782B62">
        <w:rPr>
          <w:rFonts w:ascii="Times New Roman" w:hAnsi="Times New Roman" w:cs="Times New Roman"/>
          <w:sz w:val="24"/>
          <w:szCs w:val="24"/>
        </w:rPr>
        <w:t>,</w:t>
      </w:r>
      <w:r>
        <w:rPr>
          <w:rFonts w:ascii="Times New Roman" w:hAnsi="Times New Roman" w:cs="Times New Roman"/>
          <w:sz w:val="24"/>
          <w:szCs w:val="24"/>
        </w:rPr>
        <w:t xml:space="preserve"> such as from satellites or aircraft</w:t>
      </w:r>
      <w:r w:rsidR="00782B62">
        <w:rPr>
          <w:rFonts w:ascii="Times New Roman" w:hAnsi="Times New Roman" w:cs="Times New Roman"/>
          <w:sz w:val="24"/>
          <w:szCs w:val="24"/>
        </w:rPr>
        <w:t>, by measuring its reflected and emitted energy</w:t>
      </w:r>
      <w:r>
        <w:rPr>
          <w:rFonts w:ascii="Times New Roman" w:hAnsi="Times New Roman" w:cs="Times New Roman"/>
          <w:sz w:val="24"/>
          <w:szCs w:val="24"/>
        </w:rPr>
        <w:t xml:space="preserve"> </w:t>
      </w:r>
      <w:r w:rsidRPr="00E03EDF">
        <w:rPr>
          <w:rFonts w:ascii="Times New Roman" w:hAnsi="Times New Roman" w:cs="Times New Roman"/>
          <w:sz w:val="24"/>
          <w:szCs w:val="24"/>
        </w:rPr>
        <w:t xml:space="preserve">(NASA, </w:t>
      </w:r>
      <w:r w:rsidRPr="00E03EDF">
        <w:rPr>
          <w:rStyle w:val="Hyperlink"/>
          <w:rFonts w:ascii="Times New Roman" w:hAnsi="Times New Roman" w:cs="Times New Roman"/>
          <w:color w:val="auto"/>
          <w:sz w:val="24"/>
          <w:szCs w:val="24"/>
          <w:u w:val="none"/>
        </w:rPr>
        <w:t>2021</w:t>
      </w:r>
      <w:r w:rsidRPr="00E03EDF">
        <w:rPr>
          <w:rFonts w:ascii="Times New Roman" w:hAnsi="Times New Roman" w:cs="Times New Roman"/>
          <w:sz w:val="24"/>
          <w:szCs w:val="24"/>
        </w:rPr>
        <w:t>)</w:t>
      </w:r>
      <w:r>
        <w:rPr>
          <w:rFonts w:ascii="Times New Roman" w:hAnsi="Times New Roman" w:cs="Times New Roman"/>
          <w:sz w:val="24"/>
          <w:szCs w:val="24"/>
        </w:rPr>
        <w:t xml:space="preserve">. </w:t>
      </w:r>
      <w:r w:rsidR="00B909D8">
        <w:rPr>
          <w:rFonts w:ascii="Times New Roman" w:hAnsi="Times New Roman" w:cs="Times New Roman"/>
          <w:sz w:val="24"/>
          <w:szCs w:val="24"/>
        </w:rPr>
        <w:t>Remote sensors can be either passive or active (NOAA</w:t>
      </w:r>
      <w:r w:rsidR="00F7160F">
        <w:rPr>
          <w:rFonts w:ascii="Times New Roman" w:hAnsi="Times New Roman" w:cs="Times New Roman"/>
          <w:sz w:val="24"/>
          <w:szCs w:val="24"/>
        </w:rPr>
        <w:t>, 2021</w:t>
      </w:r>
      <w:r w:rsidR="00B909D8">
        <w:rPr>
          <w:rFonts w:ascii="Times New Roman" w:hAnsi="Times New Roman" w:cs="Times New Roman"/>
          <w:sz w:val="24"/>
          <w:szCs w:val="24"/>
        </w:rPr>
        <w:t xml:space="preserve">). </w:t>
      </w:r>
      <w:r w:rsidR="00E76320">
        <w:rPr>
          <w:rFonts w:ascii="Times New Roman" w:hAnsi="Times New Roman" w:cs="Times New Roman"/>
          <w:sz w:val="24"/>
          <w:szCs w:val="24"/>
        </w:rPr>
        <w:t>Passive sensors respond to external stimuli and record natural energy that is reflected or emitted from the Earth’s surface (NOAA</w:t>
      </w:r>
      <w:r w:rsidR="00F7160F">
        <w:rPr>
          <w:rFonts w:ascii="Times New Roman" w:hAnsi="Times New Roman" w:cs="Times New Roman"/>
          <w:sz w:val="24"/>
          <w:szCs w:val="24"/>
        </w:rPr>
        <w:t>, 2021</w:t>
      </w:r>
      <w:r w:rsidR="00E76320">
        <w:rPr>
          <w:rFonts w:ascii="Times New Roman" w:hAnsi="Times New Roman" w:cs="Times New Roman"/>
          <w:sz w:val="24"/>
          <w:szCs w:val="24"/>
        </w:rPr>
        <w:t>). The most common source</w:t>
      </w:r>
      <w:r w:rsidR="00840EA3">
        <w:rPr>
          <w:rFonts w:ascii="Times New Roman" w:hAnsi="Times New Roman" w:cs="Times New Roman"/>
          <w:sz w:val="24"/>
          <w:szCs w:val="24"/>
        </w:rPr>
        <w:t xml:space="preserve"> of reflected energy detected by passive sensors is sunlight (NOAA</w:t>
      </w:r>
      <w:r w:rsidR="00F7160F">
        <w:rPr>
          <w:rFonts w:ascii="Times New Roman" w:hAnsi="Times New Roman" w:cs="Times New Roman"/>
          <w:sz w:val="24"/>
          <w:szCs w:val="24"/>
        </w:rPr>
        <w:t>, 2021</w:t>
      </w:r>
      <w:r w:rsidR="00840EA3">
        <w:rPr>
          <w:rFonts w:ascii="Times New Roman" w:hAnsi="Times New Roman" w:cs="Times New Roman"/>
          <w:sz w:val="24"/>
          <w:szCs w:val="24"/>
        </w:rPr>
        <w:t xml:space="preserve">). </w:t>
      </w:r>
      <w:r w:rsidR="00E76320">
        <w:rPr>
          <w:rFonts w:ascii="Times New Roman" w:hAnsi="Times New Roman" w:cs="Times New Roman"/>
          <w:sz w:val="24"/>
          <w:szCs w:val="24"/>
        </w:rPr>
        <w:t>Active sensors emit a stimulus to collect data about the Earth. For example</w:t>
      </w:r>
      <w:r w:rsidR="00840EA3">
        <w:rPr>
          <w:rFonts w:ascii="Times New Roman" w:hAnsi="Times New Roman" w:cs="Times New Roman"/>
          <w:sz w:val="24"/>
          <w:szCs w:val="24"/>
        </w:rPr>
        <w:t>, LiDAR</w:t>
      </w:r>
      <w:r w:rsidR="00B86C29">
        <w:rPr>
          <w:rFonts w:ascii="Times New Roman" w:hAnsi="Times New Roman" w:cs="Times New Roman"/>
          <w:sz w:val="24"/>
          <w:szCs w:val="24"/>
        </w:rPr>
        <w:t xml:space="preserve"> </w:t>
      </w:r>
      <w:r w:rsidR="00840EA3">
        <w:rPr>
          <w:rFonts w:ascii="Times New Roman" w:hAnsi="Times New Roman" w:cs="Times New Roman"/>
          <w:sz w:val="24"/>
          <w:szCs w:val="24"/>
        </w:rPr>
        <w:t xml:space="preserve">emits a laser-beam onto the Earth’s surface and measures the time it takes for the beam to </w:t>
      </w:r>
      <w:proofErr w:type="gramStart"/>
      <w:r w:rsidR="00840EA3">
        <w:rPr>
          <w:rFonts w:ascii="Times New Roman" w:hAnsi="Times New Roman" w:cs="Times New Roman"/>
          <w:sz w:val="24"/>
          <w:szCs w:val="24"/>
        </w:rPr>
        <w:t>reflect back</w:t>
      </w:r>
      <w:proofErr w:type="gramEnd"/>
      <w:r w:rsidR="00840EA3">
        <w:rPr>
          <w:rFonts w:ascii="Times New Roman" w:hAnsi="Times New Roman" w:cs="Times New Roman"/>
          <w:sz w:val="24"/>
          <w:szCs w:val="24"/>
        </w:rPr>
        <w:t xml:space="preserve"> to the sensor (NOAA</w:t>
      </w:r>
      <w:r w:rsidR="00F7160F">
        <w:rPr>
          <w:rFonts w:ascii="Times New Roman" w:hAnsi="Times New Roman" w:cs="Times New Roman"/>
          <w:sz w:val="24"/>
          <w:szCs w:val="24"/>
        </w:rPr>
        <w:t>, 2021</w:t>
      </w:r>
      <w:r w:rsidR="00840EA3">
        <w:rPr>
          <w:rFonts w:ascii="Times New Roman" w:hAnsi="Times New Roman" w:cs="Times New Roman"/>
          <w:sz w:val="24"/>
          <w:szCs w:val="24"/>
        </w:rPr>
        <w:t>).</w:t>
      </w:r>
      <w:r w:rsidR="00E76320">
        <w:rPr>
          <w:rFonts w:ascii="Times New Roman" w:hAnsi="Times New Roman" w:cs="Times New Roman"/>
          <w:sz w:val="24"/>
          <w:szCs w:val="24"/>
        </w:rPr>
        <w:t xml:space="preserve"> </w:t>
      </w:r>
      <w:r w:rsidR="00C957DE">
        <w:rPr>
          <w:rFonts w:ascii="Times New Roman" w:hAnsi="Times New Roman" w:cs="Times New Roman"/>
          <w:sz w:val="24"/>
          <w:szCs w:val="24"/>
        </w:rPr>
        <w:t xml:space="preserve">Remote sensors provide an abundance of data about the earth’s systems which facilitates data-informed decisions based on the current and future state of the globe </w:t>
      </w:r>
      <w:r w:rsidR="00C957DE" w:rsidRPr="00E03EDF">
        <w:rPr>
          <w:rFonts w:ascii="Times New Roman" w:hAnsi="Times New Roman" w:cs="Times New Roman"/>
          <w:sz w:val="24"/>
          <w:szCs w:val="24"/>
        </w:rPr>
        <w:t xml:space="preserve">(NASA, </w:t>
      </w:r>
      <w:r w:rsidR="00C957DE" w:rsidRPr="00E03EDF">
        <w:rPr>
          <w:rStyle w:val="Hyperlink"/>
          <w:rFonts w:ascii="Times New Roman" w:hAnsi="Times New Roman" w:cs="Times New Roman"/>
          <w:color w:val="auto"/>
          <w:sz w:val="24"/>
          <w:szCs w:val="24"/>
          <w:u w:val="none"/>
        </w:rPr>
        <w:t>2021</w:t>
      </w:r>
      <w:r w:rsidR="00C957DE" w:rsidRPr="00E03EDF">
        <w:rPr>
          <w:rFonts w:ascii="Times New Roman" w:hAnsi="Times New Roman" w:cs="Times New Roman"/>
          <w:sz w:val="24"/>
          <w:szCs w:val="24"/>
        </w:rPr>
        <w:t>)</w:t>
      </w:r>
      <w:r w:rsidR="00073C41">
        <w:rPr>
          <w:rFonts w:ascii="Times New Roman" w:hAnsi="Times New Roman" w:cs="Times New Roman"/>
          <w:sz w:val="24"/>
          <w:szCs w:val="24"/>
        </w:rPr>
        <w:t xml:space="preserve">. Remotely sensed information </w:t>
      </w:r>
      <w:r w:rsidR="00646002">
        <w:rPr>
          <w:rFonts w:ascii="Times New Roman" w:hAnsi="Times New Roman" w:cs="Times New Roman"/>
          <w:sz w:val="24"/>
          <w:szCs w:val="24"/>
        </w:rPr>
        <w:t>is used</w:t>
      </w:r>
      <w:r w:rsidR="00073C41">
        <w:rPr>
          <w:rFonts w:ascii="Times New Roman" w:hAnsi="Times New Roman" w:cs="Times New Roman"/>
          <w:sz w:val="24"/>
          <w:szCs w:val="24"/>
        </w:rPr>
        <w:t xml:space="preserve"> in</w:t>
      </w:r>
      <w:r w:rsidR="00646002">
        <w:rPr>
          <w:rFonts w:ascii="Times New Roman" w:hAnsi="Times New Roman" w:cs="Times New Roman"/>
          <w:sz w:val="24"/>
          <w:szCs w:val="24"/>
        </w:rPr>
        <w:t xml:space="preserve"> mili</w:t>
      </w:r>
      <w:r w:rsidR="00073C41">
        <w:rPr>
          <w:rFonts w:ascii="Times New Roman" w:hAnsi="Times New Roman" w:cs="Times New Roman"/>
          <w:sz w:val="24"/>
          <w:szCs w:val="24"/>
        </w:rPr>
        <w:t>tary, intelligence, commercial, economic, planning and humanitarian applications, among others (</w:t>
      </w:r>
      <w:r w:rsidR="003F2F27">
        <w:rPr>
          <w:rFonts w:ascii="Times New Roman" w:hAnsi="Times New Roman" w:cs="Times New Roman"/>
          <w:sz w:val="24"/>
          <w:szCs w:val="24"/>
        </w:rPr>
        <w:t>“Remote sensing”</w:t>
      </w:r>
      <w:r w:rsidR="00073C41">
        <w:rPr>
          <w:rFonts w:ascii="Times New Roman" w:hAnsi="Times New Roman" w:cs="Times New Roman"/>
          <w:sz w:val="24"/>
          <w:szCs w:val="24"/>
        </w:rPr>
        <w:t>, 202</w:t>
      </w:r>
      <w:r w:rsidR="003F2F27">
        <w:rPr>
          <w:rFonts w:ascii="Times New Roman" w:hAnsi="Times New Roman" w:cs="Times New Roman"/>
          <w:sz w:val="24"/>
          <w:szCs w:val="24"/>
        </w:rPr>
        <w:t>2</w:t>
      </w:r>
      <w:r w:rsidR="00073C41">
        <w:rPr>
          <w:rFonts w:ascii="Times New Roman" w:hAnsi="Times New Roman" w:cs="Times New Roman"/>
          <w:sz w:val="24"/>
          <w:szCs w:val="24"/>
        </w:rPr>
        <w:t>).</w:t>
      </w:r>
    </w:p>
    <w:p w14:paraId="1B5A9477" w14:textId="10A57D6D" w:rsidR="00C957DE" w:rsidRDefault="00C957DE" w:rsidP="00E03EDF">
      <w:pPr>
        <w:spacing w:line="480" w:lineRule="auto"/>
        <w:rPr>
          <w:rFonts w:ascii="Times New Roman" w:hAnsi="Times New Roman" w:cs="Times New Roman"/>
          <w:sz w:val="24"/>
          <w:szCs w:val="24"/>
        </w:rPr>
      </w:pPr>
    </w:p>
    <w:p w14:paraId="455DFDC2" w14:textId="4C170AB9" w:rsidR="009601EE" w:rsidRDefault="009601EE" w:rsidP="009601EE">
      <w:pPr>
        <w:spacing w:line="480" w:lineRule="auto"/>
        <w:rPr>
          <w:rFonts w:ascii="Times New Roman" w:hAnsi="Times New Roman" w:cs="Times New Roman"/>
          <w:sz w:val="24"/>
          <w:szCs w:val="24"/>
        </w:rPr>
      </w:pPr>
      <w:r>
        <w:rPr>
          <w:rFonts w:ascii="Times New Roman" w:hAnsi="Times New Roman" w:cs="Times New Roman"/>
          <w:sz w:val="24"/>
          <w:szCs w:val="24"/>
        </w:rPr>
        <w:t xml:space="preserve">Remote sensing and data science communities have begun to </w:t>
      </w:r>
      <w:r w:rsidR="00FB3C6D">
        <w:rPr>
          <w:rFonts w:ascii="Times New Roman" w:hAnsi="Times New Roman" w:cs="Times New Roman"/>
          <w:sz w:val="24"/>
          <w:szCs w:val="24"/>
        </w:rPr>
        <w:t>merge</w:t>
      </w:r>
      <w:r>
        <w:rPr>
          <w:rFonts w:ascii="Times New Roman" w:hAnsi="Times New Roman" w:cs="Times New Roman"/>
          <w:sz w:val="24"/>
          <w:szCs w:val="24"/>
        </w:rPr>
        <w:t xml:space="preserve"> due to several factors (Abdi, 2020). First, competitions held by companies such as Kaggle have demonstrated that high classification accuracies are possible using advanced machine learning algorithms (Abdi, 2020). Second, there is now an abundance of user-friendly open-source programming tools (Abdi, 2020). Third, </w:t>
      </w:r>
      <w:r w:rsidR="00526AC9">
        <w:rPr>
          <w:rFonts w:ascii="Times New Roman" w:hAnsi="Times New Roman" w:cs="Times New Roman"/>
          <w:sz w:val="24"/>
          <w:szCs w:val="24"/>
        </w:rPr>
        <w:t xml:space="preserve">a </w:t>
      </w:r>
      <w:r>
        <w:rPr>
          <w:rFonts w:ascii="Times New Roman" w:hAnsi="Times New Roman" w:cs="Times New Roman"/>
          <w:sz w:val="24"/>
          <w:szCs w:val="24"/>
        </w:rPr>
        <w:t xml:space="preserve">reduction in </w:t>
      </w:r>
      <w:r w:rsidR="00526AC9">
        <w:rPr>
          <w:rFonts w:ascii="Times New Roman" w:hAnsi="Times New Roman" w:cs="Times New Roman"/>
          <w:sz w:val="24"/>
          <w:szCs w:val="24"/>
        </w:rPr>
        <w:t xml:space="preserve">the </w:t>
      </w:r>
      <w:r>
        <w:rPr>
          <w:rFonts w:ascii="Times New Roman" w:hAnsi="Times New Roman" w:cs="Times New Roman"/>
          <w:sz w:val="24"/>
          <w:szCs w:val="24"/>
        </w:rPr>
        <w:t>cost of high-end computing power (Abdi, 2020). Fourth, and last, the availability of free remotely sensed data such as satellite data (Abdi, 2020).</w:t>
      </w:r>
    </w:p>
    <w:p w14:paraId="37C96CC1" w14:textId="77777777" w:rsidR="009601EE" w:rsidRDefault="009601EE" w:rsidP="00E03EDF">
      <w:pPr>
        <w:spacing w:line="480" w:lineRule="auto"/>
        <w:rPr>
          <w:rFonts w:ascii="Times New Roman" w:hAnsi="Times New Roman" w:cs="Times New Roman"/>
          <w:sz w:val="24"/>
          <w:szCs w:val="24"/>
        </w:rPr>
      </w:pPr>
    </w:p>
    <w:p w14:paraId="74B0A0D9" w14:textId="3C34224F" w:rsidR="002F41DB" w:rsidRDefault="00C957DE" w:rsidP="00E03ED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37ED8">
        <w:rPr>
          <w:rFonts w:ascii="Times New Roman" w:hAnsi="Times New Roman" w:cs="Times New Roman"/>
          <w:sz w:val="24"/>
          <w:szCs w:val="24"/>
        </w:rPr>
        <w:t xml:space="preserve">One of the core </w:t>
      </w:r>
      <w:r w:rsidR="00721A4D">
        <w:rPr>
          <w:rFonts w:ascii="Times New Roman" w:hAnsi="Times New Roman" w:cs="Times New Roman"/>
          <w:sz w:val="24"/>
          <w:szCs w:val="24"/>
        </w:rPr>
        <w:t>applications</w:t>
      </w:r>
      <w:r w:rsidR="00237ED8">
        <w:rPr>
          <w:rFonts w:ascii="Times New Roman" w:hAnsi="Times New Roman" w:cs="Times New Roman"/>
          <w:sz w:val="24"/>
          <w:szCs w:val="24"/>
        </w:rPr>
        <w:t xml:space="preserve"> of remotely sensed data is</w:t>
      </w:r>
      <w:r w:rsidR="00721A4D">
        <w:rPr>
          <w:rFonts w:ascii="Times New Roman" w:hAnsi="Times New Roman" w:cs="Times New Roman"/>
          <w:sz w:val="24"/>
          <w:szCs w:val="24"/>
        </w:rPr>
        <w:t xml:space="preserve"> in</w:t>
      </w:r>
      <w:r w:rsidR="00237ED8">
        <w:rPr>
          <w:rFonts w:ascii="Times New Roman" w:hAnsi="Times New Roman" w:cs="Times New Roman"/>
          <w:sz w:val="24"/>
          <w:szCs w:val="24"/>
        </w:rPr>
        <w:t xml:space="preserve"> </w:t>
      </w:r>
      <w:r w:rsidR="00B71072">
        <w:rPr>
          <w:rFonts w:ascii="Times New Roman" w:hAnsi="Times New Roman" w:cs="Times New Roman"/>
          <w:sz w:val="24"/>
          <w:szCs w:val="24"/>
        </w:rPr>
        <w:t xml:space="preserve">land cover </w:t>
      </w:r>
      <w:r w:rsidR="00F71421">
        <w:rPr>
          <w:rFonts w:ascii="Times New Roman" w:hAnsi="Times New Roman" w:cs="Times New Roman"/>
          <w:sz w:val="24"/>
          <w:szCs w:val="24"/>
        </w:rPr>
        <w:t xml:space="preserve">and land use </w:t>
      </w:r>
      <w:r w:rsidR="00237ED8">
        <w:rPr>
          <w:rFonts w:ascii="Times New Roman" w:hAnsi="Times New Roman" w:cs="Times New Roman"/>
          <w:sz w:val="24"/>
          <w:szCs w:val="24"/>
        </w:rPr>
        <w:t>classification</w:t>
      </w:r>
      <w:r w:rsidR="00B71072">
        <w:rPr>
          <w:rFonts w:ascii="Times New Roman" w:hAnsi="Times New Roman" w:cs="Times New Roman"/>
          <w:sz w:val="24"/>
          <w:szCs w:val="24"/>
        </w:rPr>
        <w:t>. Land cover classification is the classification of the observed biophysical cover of the earth’s surface</w:t>
      </w:r>
      <w:r w:rsidR="00445C73">
        <w:rPr>
          <w:rFonts w:ascii="Times New Roman" w:hAnsi="Times New Roman" w:cs="Times New Roman"/>
          <w:sz w:val="24"/>
          <w:szCs w:val="24"/>
        </w:rPr>
        <w:t xml:space="preserve"> </w:t>
      </w:r>
      <w:r w:rsidR="00445C73" w:rsidRPr="00E03EDF">
        <w:rPr>
          <w:rFonts w:ascii="Times New Roman" w:hAnsi="Times New Roman" w:cs="Times New Roman"/>
          <w:sz w:val="24"/>
          <w:szCs w:val="24"/>
        </w:rPr>
        <w:t xml:space="preserve">(NASA, </w:t>
      </w:r>
      <w:r w:rsidR="00445C73" w:rsidRPr="00E03EDF">
        <w:rPr>
          <w:rStyle w:val="Hyperlink"/>
          <w:rFonts w:ascii="Times New Roman" w:hAnsi="Times New Roman" w:cs="Times New Roman"/>
          <w:color w:val="auto"/>
          <w:sz w:val="24"/>
          <w:szCs w:val="24"/>
          <w:u w:val="none"/>
        </w:rPr>
        <w:t>2021</w:t>
      </w:r>
      <w:r w:rsidR="00445C73" w:rsidRPr="00E03EDF">
        <w:rPr>
          <w:rFonts w:ascii="Times New Roman" w:hAnsi="Times New Roman" w:cs="Times New Roman"/>
          <w:sz w:val="24"/>
          <w:szCs w:val="24"/>
        </w:rPr>
        <w:t>)</w:t>
      </w:r>
      <w:r w:rsidR="00445C73">
        <w:rPr>
          <w:rFonts w:ascii="Times New Roman" w:hAnsi="Times New Roman" w:cs="Times New Roman"/>
          <w:sz w:val="24"/>
          <w:szCs w:val="24"/>
        </w:rPr>
        <w:t>.</w:t>
      </w:r>
      <w:r w:rsidR="00445C73">
        <w:rPr>
          <w:rFonts w:ascii="Times New Roman" w:hAnsi="Times New Roman" w:cs="Times New Roman"/>
          <w:sz w:val="24"/>
          <w:szCs w:val="24"/>
        </w:rPr>
        <w:t xml:space="preserve"> Examples of land cover</w:t>
      </w:r>
      <w:r w:rsidR="002F41DB">
        <w:rPr>
          <w:rFonts w:ascii="Times New Roman" w:hAnsi="Times New Roman" w:cs="Times New Roman"/>
          <w:sz w:val="24"/>
          <w:szCs w:val="24"/>
        </w:rPr>
        <w:t xml:space="preserve"> classes found on the earth’s surface</w:t>
      </w:r>
      <w:r w:rsidR="00503996">
        <w:rPr>
          <w:rFonts w:ascii="Times New Roman" w:hAnsi="Times New Roman" w:cs="Times New Roman"/>
          <w:sz w:val="24"/>
          <w:szCs w:val="24"/>
        </w:rPr>
        <w:t xml:space="preserve"> </w:t>
      </w:r>
      <w:r w:rsidR="00445C73">
        <w:rPr>
          <w:rFonts w:ascii="Times New Roman" w:hAnsi="Times New Roman" w:cs="Times New Roman"/>
          <w:sz w:val="24"/>
          <w:szCs w:val="24"/>
        </w:rPr>
        <w:t xml:space="preserve">include </w:t>
      </w:r>
      <w:r w:rsidR="00445C73">
        <w:rPr>
          <w:rFonts w:ascii="Times New Roman" w:hAnsi="Times New Roman" w:cs="Times New Roman"/>
          <w:sz w:val="24"/>
          <w:szCs w:val="24"/>
        </w:rPr>
        <w:lastRenderedPageBreak/>
        <w:t xml:space="preserve">vegetation, urban infrastructure, water, rocks, </w:t>
      </w:r>
      <w:r w:rsidR="00A545E5">
        <w:rPr>
          <w:rFonts w:ascii="Times New Roman" w:hAnsi="Times New Roman" w:cs="Times New Roman"/>
          <w:sz w:val="24"/>
          <w:szCs w:val="24"/>
        </w:rPr>
        <w:t xml:space="preserve">and </w:t>
      </w:r>
      <w:r w:rsidR="00445C73">
        <w:rPr>
          <w:rFonts w:ascii="Times New Roman" w:hAnsi="Times New Roman" w:cs="Times New Roman"/>
          <w:sz w:val="24"/>
          <w:szCs w:val="24"/>
        </w:rPr>
        <w:t xml:space="preserve">bare </w:t>
      </w:r>
      <w:r w:rsidR="002F41DB">
        <w:rPr>
          <w:rFonts w:ascii="Times New Roman" w:hAnsi="Times New Roman" w:cs="Times New Roman"/>
          <w:sz w:val="24"/>
          <w:szCs w:val="24"/>
        </w:rPr>
        <w:t>soil</w:t>
      </w:r>
      <w:r w:rsidR="0072041A">
        <w:rPr>
          <w:rFonts w:ascii="Times New Roman" w:hAnsi="Times New Roman" w:cs="Times New Roman"/>
          <w:sz w:val="24"/>
          <w:szCs w:val="24"/>
        </w:rPr>
        <w:t xml:space="preserve"> </w:t>
      </w:r>
      <w:r w:rsidR="0072041A" w:rsidRPr="00E03EDF">
        <w:rPr>
          <w:rFonts w:ascii="Times New Roman" w:hAnsi="Times New Roman" w:cs="Times New Roman"/>
          <w:sz w:val="24"/>
          <w:szCs w:val="24"/>
        </w:rPr>
        <w:t>(Government of Canada, 2015)</w:t>
      </w:r>
      <w:r w:rsidR="002F41DB">
        <w:rPr>
          <w:rFonts w:ascii="Times New Roman" w:hAnsi="Times New Roman" w:cs="Times New Roman"/>
          <w:sz w:val="24"/>
          <w:szCs w:val="24"/>
        </w:rPr>
        <w:t>.</w:t>
      </w:r>
      <w:r w:rsidR="00F71421">
        <w:rPr>
          <w:rFonts w:ascii="Times New Roman" w:hAnsi="Times New Roman" w:cs="Times New Roman"/>
          <w:sz w:val="24"/>
          <w:szCs w:val="24"/>
        </w:rPr>
        <w:t xml:space="preserve"> Land use classification is the classification of the purpose </w:t>
      </w:r>
      <w:r w:rsidR="00674B64">
        <w:rPr>
          <w:rFonts w:ascii="Times New Roman" w:hAnsi="Times New Roman" w:cs="Times New Roman"/>
          <w:sz w:val="24"/>
          <w:szCs w:val="24"/>
        </w:rPr>
        <w:t xml:space="preserve">the land serves such as recreation, agriculture, or wildlife habitat </w:t>
      </w:r>
      <w:r w:rsidR="00674B64" w:rsidRPr="00E03EDF">
        <w:rPr>
          <w:rFonts w:ascii="Times New Roman" w:hAnsi="Times New Roman" w:cs="Times New Roman"/>
          <w:sz w:val="24"/>
          <w:szCs w:val="24"/>
        </w:rPr>
        <w:t>(Government of Canada, 2015)</w:t>
      </w:r>
      <w:r w:rsidR="00674B64">
        <w:rPr>
          <w:rFonts w:ascii="Times New Roman" w:hAnsi="Times New Roman" w:cs="Times New Roman"/>
          <w:sz w:val="24"/>
          <w:szCs w:val="24"/>
        </w:rPr>
        <w:t>.</w:t>
      </w:r>
      <w:r w:rsidR="00503996">
        <w:rPr>
          <w:rFonts w:ascii="Times New Roman" w:hAnsi="Times New Roman" w:cs="Times New Roman"/>
          <w:sz w:val="24"/>
          <w:szCs w:val="24"/>
        </w:rPr>
        <w:t xml:space="preserve"> Mapping </w:t>
      </w:r>
      <w:r w:rsidR="00674B64">
        <w:rPr>
          <w:rFonts w:ascii="Times New Roman" w:hAnsi="Times New Roman" w:cs="Times New Roman"/>
          <w:sz w:val="24"/>
          <w:szCs w:val="24"/>
        </w:rPr>
        <w:t>land use/</w:t>
      </w:r>
      <w:r w:rsidR="00503996">
        <w:rPr>
          <w:rFonts w:ascii="Times New Roman" w:hAnsi="Times New Roman" w:cs="Times New Roman"/>
          <w:sz w:val="24"/>
          <w:szCs w:val="24"/>
        </w:rPr>
        <w:t>land cover</w:t>
      </w:r>
      <w:r w:rsidR="00674B64">
        <w:rPr>
          <w:rFonts w:ascii="Times New Roman" w:hAnsi="Times New Roman" w:cs="Times New Roman"/>
          <w:sz w:val="24"/>
          <w:szCs w:val="24"/>
        </w:rPr>
        <w:t xml:space="preserve"> (LULC)</w:t>
      </w:r>
      <w:r w:rsidR="00503996">
        <w:rPr>
          <w:rFonts w:ascii="Times New Roman" w:hAnsi="Times New Roman" w:cs="Times New Roman"/>
          <w:sz w:val="24"/>
          <w:szCs w:val="24"/>
        </w:rPr>
        <w:t xml:space="preserve"> is important for global environmental monitoring studies, natural resource</w:t>
      </w:r>
      <w:r w:rsidR="005F6ED3">
        <w:rPr>
          <w:rFonts w:ascii="Times New Roman" w:hAnsi="Times New Roman" w:cs="Times New Roman"/>
          <w:sz w:val="24"/>
          <w:szCs w:val="24"/>
        </w:rPr>
        <w:t>s</w:t>
      </w:r>
      <w:r w:rsidR="00503996">
        <w:rPr>
          <w:rFonts w:ascii="Times New Roman" w:hAnsi="Times New Roman" w:cs="Times New Roman"/>
          <w:sz w:val="24"/>
          <w:szCs w:val="24"/>
        </w:rPr>
        <w:t xml:space="preserve"> management</w:t>
      </w:r>
      <w:r w:rsidR="005F6ED3">
        <w:rPr>
          <w:rFonts w:ascii="Times New Roman" w:hAnsi="Times New Roman" w:cs="Times New Roman"/>
          <w:sz w:val="24"/>
          <w:szCs w:val="24"/>
        </w:rPr>
        <w:t>, and landscape planning activities such as watershed management</w:t>
      </w:r>
      <w:r w:rsidR="003F2F27">
        <w:rPr>
          <w:rFonts w:ascii="Times New Roman" w:hAnsi="Times New Roman" w:cs="Times New Roman"/>
          <w:sz w:val="24"/>
          <w:szCs w:val="24"/>
        </w:rPr>
        <w:t xml:space="preserve"> to name a few applications</w:t>
      </w:r>
      <w:r w:rsidR="005F6ED3">
        <w:rPr>
          <w:rFonts w:ascii="Times New Roman" w:hAnsi="Times New Roman" w:cs="Times New Roman"/>
          <w:sz w:val="24"/>
          <w:szCs w:val="24"/>
        </w:rPr>
        <w:t xml:space="preserve"> </w:t>
      </w:r>
      <w:r w:rsidR="005F6ED3" w:rsidRPr="00E03EDF">
        <w:rPr>
          <w:rFonts w:ascii="Times New Roman" w:hAnsi="Times New Roman" w:cs="Times New Roman"/>
          <w:sz w:val="24"/>
          <w:szCs w:val="24"/>
        </w:rPr>
        <w:t>(Government of Canada, 2015)</w:t>
      </w:r>
      <w:r w:rsidR="005F6ED3">
        <w:rPr>
          <w:rFonts w:ascii="Times New Roman" w:hAnsi="Times New Roman" w:cs="Times New Roman"/>
          <w:sz w:val="24"/>
          <w:szCs w:val="24"/>
        </w:rPr>
        <w:t>.</w:t>
      </w:r>
      <w:r w:rsidR="00F71421">
        <w:rPr>
          <w:rFonts w:ascii="Times New Roman" w:hAnsi="Times New Roman" w:cs="Times New Roman"/>
          <w:sz w:val="24"/>
          <w:szCs w:val="24"/>
        </w:rPr>
        <w:t xml:space="preserve"> </w:t>
      </w:r>
    </w:p>
    <w:p w14:paraId="6EBA73E0" w14:textId="01FC4134" w:rsidR="003D0C32" w:rsidRDefault="003D0C32" w:rsidP="00E03EDF">
      <w:pPr>
        <w:spacing w:line="480" w:lineRule="auto"/>
        <w:rPr>
          <w:rFonts w:ascii="Times New Roman" w:hAnsi="Times New Roman" w:cs="Times New Roman"/>
          <w:sz w:val="24"/>
          <w:szCs w:val="24"/>
        </w:rPr>
      </w:pPr>
    </w:p>
    <w:p w14:paraId="1AD08021" w14:textId="02AC57AD" w:rsidR="00220B09" w:rsidRDefault="003D0C32" w:rsidP="00E03EDF">
      <w:pPr>
        <w:spacing w:line="480" w:lineRule="auto"/>
        <w:rPr>
          <w:rFonts w:ascii="Times New Roman" w:hAnsi="Times New Roman" w:cs="Times New Roman"/>
          <w:sz w:val="24"/>
          <w:szCs w:val="24"/>
        </w:rPr>
      </w:pPr>
      <w:r>
        <w:rPr>
          <w:rFonts w:ascii="Times New Roman" w:hAnsi="Times New Roman" w:cs="Times New Roman"/>
          <w:sz w:val="24"/>
          <w:szCs w:val="24"/>
        </w:rPr>
        <w:t>The accuracy of LULC maps is dependent on several factors such as the training data used, the implementation of the classification, the classification algorithm</w:t>
      </w:r>
      <w:r w:rsidR="00A545E5">
        <w:rPr>
          <w:rFonts w:ascii="Times New Roman" w:hAnsi="Times New Roman" w:cs="Times New Roman"/>
          <w:sz w:val="24"/>
          <w:szCs w:val="24"/>
        </w:rPr>
        <w:t>,</w:t>
      </w:r>
      <w:r>
        <w:rPr>
          <w:rFonts w:ascii="Times New Roman" w:hAnsi="Times New Roman" w:cs="Times New Roman"/>
          <w:sz w:val="24"/>
          <w:szCs w:val="24"/>
        </w:rPr>
        <w:t xml:space="preserve"> and </w:t>
      </w:r>
      <w:r w:rsidR="00A545E5">
        <w:rPr>
          <w:rFonts w:ascii="Times New Roman" w:hAnsi="Times New Roman" w:cs="Times New Roman"/>
          <w:sz w:val="24"/>
          <w:szCs w:val="24"/>
        </w:rPr>
        <w:t xml:space="preserve">the </w:t>
      </w:r>
      <w:r>
        <w:rPr>
          <w:rFonts w:ascii="Times New Roman" w:hAnsi="Times New Roman" w:cs="Times New Roman"/>
          <w:sz w:val="24"/>
          <w:szCs w:val="24"/>
        </w:rPr>
        <w:t>environmental heterogeneity of t</w:t>
      </w:r>
      <w:r w:rsidR="00A545E5">
        <w:rPr>
          <w:rFonts w:ascii="Times New Roman" w:hAnsi="Times New Roman" w:cs="Times New Roman"/>
          <w:sz w:val="24"/>
          <w:szCs w:val="24"/>
        </w:rPr>
        <w:t xml:space="preserve">he </w:t>
      </w:r>
      <w:r>
        <w:rPr>
          <w:rFonts w:ascii="Times New Roman" w:hAnsi="Times New Roman" w:cs="Times New Roman"/>
          <w:sz w:val="24"/>
          <w:szCs w:val="24"/>
        </w:rPr>
        <w:t>area being classified (</w:t>
      </w:r>
      <w:proofErr w:type="spellStart"/>
      <w:r>
        <w:rPr>
          <w:rFonts w:ascii="Times New Roman" w:hAnsi="Times New Roman" w:cs="Times New Roman"/>
          <w:sz w:val="24"/>
          <w:szCs w:val="24"/>
        </w:rPr>
        <w:t>Hermosilla</w:t>
      </w:r>
      <w:proofErr w:type="spellEnd"/>
      <w:r>
        <w:rPr>
          <w:rFonts w:ascii="Times New Roman" w:hAnsi="Times New Roman" w:cs="Times New Roman"/>
          <w:sz w:val="24"/>
          <w:szCs w:val="24"/>
        </w:rPr>
        <w:t xml:space="preserve"> et al., 2022). </w:t>
      </w:r>
      <w:r>
        <w:rPr>
          <w:rFonts w:ascii="Times New Roman" w:hAnsi="Times New Roman" w:cs="Times New Roman"/>
          <w:sz w:val="24"/>
          <w:szCs w:val="24"/>
        </w:rPr>
        <w:t xml:space="preserve">Of these factors there is current interest in the application of </w:t>
      </w:r>
      <w:r w:rsidR="00B86C29">
        <w:rPr>
          <w:rFonts w:ascii="Times New Roman" w:hAnsi="Times New Roman" w:cs="Times New Roman"/>
          <w:sz w:val="24"/>
          <w:szCs w:val="24"/>
        </w:rPr>
        <w:t>advanced</w:t>
      </w:r>
      <w:r>
        <w:rPr>
          <w:rFonts w:ascii="Times New Roman" w:hAnsi="Times New Roman" w:cs="Times New Roman"/>
          <w:sz w:val="24"/>
          <w:szCs w:val="24"/>
        </w:rPr>
        <w:t xml:space="preserve"> machine learning algorithms </w:t>
      </w:r>
      <w:r w:rsidR="008B1206">
        <w:rPr>
          <w:rFonts w:ascii="Times New Roman" w:hAnsi="Times New Roman" w:cs="Times New Roman"/>
          <w:sz w:val="24"/>
          <w:szCs w:val="24"/>
        </w:rPr>
        <w:t xml:space="preserve">to LULC classification. </w:t>
      </w:r>
    </w:p>
    <w:p w14:paraId="7C13C2CC" w14:textId="77777777" w:rsidR="008B1206" w:rsidRDefault="008B1206" w:rsidP="00E03EDF">
      <w:pPr>
        <w:spacing w:line="480" w:lineRule="auto"/>
        <w:rPr>
          <w:rFonts w:ascii="Times New Roman" w:hAnsi="Times New Roman" w:cs="Times New Roman"/>
          <w:sz w:val="24"/>
          <w:szCs w:val="24"/>
        </w:rPr>
      </w:pPr>
    </w:p>
    <w:p w14:paraId="0831A2CB" w14:textId="241CFF04" w:rsidR="00254B18" w:rsidRPr="00E03EDF" w:rsidRDefault="00FF56F7" w:rsidP="00E03EDF">
      <w:pPr>
        <w:spacing w:line="480" w:lineRule="auto"/>
        <w:rPr>
          <w:rFonts w:ascii="Times New Roman" w:hAnsi="Times New Roman" w:cs="Times New Roman"/>
          <w:sz w:val="24"/>
          <w:szCs w:val="24"/>
        </w:rPr>
      </w:pPr>
      <w:r w:rsidRPr="00E03EDF">
        <w:rPr>
          <w:rFonts w:ascii="Times New Roman" w:hAnsi="Times New Roman" w:cs="Times New Roman"/>
          <w:sz w:val="24"/>
          <w:szCs w:val="24"/>
        </w:rPr>
        <w:t>The r</w:t>
      </w:r>
      <w:r w:rsidR="00182207" w:rsidRPr="00E03EDF">
        <w:rPr>
          <w:rFonts w:ascii="Times New Roman" w:hAnsi="Times New Roman" w:cs="Times New Roman"/>
          <w:sz w:val="24"/>
          <w:szCs w:val="24"/>
        </w:rPr>
        <w:t>esearch objective</w:t>
      </w:r>
      <w:r w:rsidR="00816D01" w:rsidRPr="00E03EDF">
        <w:rPr>
          <w:rFonts w:ascii="Times New Roman" w:hAnsi="Times New Roman" w:cs="Times New Roman"/>
          <w:sz w:val="24"/>
          <w:szCs w:val="24"/>
        </w:rPr>
        <w:t>s</w:t>
      </w:r>
      <w:r w:rsidRPr="00E03EDF">
        <w:rPr>
          <w:rFonts w:ascii="Times New Roman" w:hAnsi="Times New Roman" w:cs="Times New Roman"/>
          <w:sz w:val="24"/>
          <w:szCs w:val="24"/>
        </w:rPr>
        <w:t xml:space="preserve"> of this project</w:t>
      </w:r>
      <w:r w:rsidR="00816D01" w:rsidRPr="00E03EDF">
        <w:rPr>
          <w:rFonts w:ascii="Times New Roman" w:hAnsi="Times New Roman" w:cs="Times New Roman"/>
          <w:sz w:val="24"/>
          <w:szCs w:val="24"/>
        </w:rPr>
        <w:t xml:space="preserve"> are</w:t>
      </w:r>
      <w:r w:rsidR="00182207" w:rsidRPr="00E03EDF">
        <w:rPr>
          <w:rFonts w:ascii="Times New Roman" w:hAnsi="Times New Roman" w:cs="Times New Roman"/>
          <w:sz w:val="24"/>
          <w:szCs w:val="24"/>
        </w:rPr>
        <w:t xml:space="preserve"> to </w:t>
      </w:r>
      <w:r w:rsidR="00816D01" w:rsidRPr="00E03EDF">
        <w:rPr>
          <w:rFonts w:ascii="Times New Roman" w:hAnsi="Times New Roman" w:cs="Times New Roman"/>
          <w:sz w:val="24"/>
          <w:szCs w:val="24"/>
        </w:rPr>
        <w:t xml:space="preserve">assess the performance of </w:t>
      </w:r>
      <w:r w:rsidR="00CA7BFE">
        <w:rPr>
          <w:rFonts w:ascii="Times New Roman" w:hAnsi="Times New Roman" w:cs="Times New Roman"/>
          <w:sz w:val="24"/>
          <w:szCs w:val="24"/>
        </w:rPr>
        <w:t xml:space="preserve">the K-Nearest </w:t>
      </w:r>
      <w:proofErr w:type="spellStart"/>
      <w:r w:rsidR="00CA7BFE">
        <w:rPr>
          <w:rFonts w:ascii="Times New Roman" w:hAnsi="Times New Roman" w:cs="Times New Roman"/>
          <w:sz w:val="24"/>
          <w:szCs w:val="24"/>
        </w:rPr>
        <w:t>Neighbours</w:t>
      </w:r>
      <w:proofErr w:type="spellEnd"/>
      <w:r w:rsidR="00CA7BFE">
        <w:rPr>
          <w:rFonts w:ascii="Times New Roman" w:hAnsi="Times New Roman" w:cs="Times New Roman"/>
          <w:sz w:val="24"/>
          <w:szCs w:val="24"/>
        </w:rPr>
        <w:t xml:space="preserve">, Random </w:t>
      </w:r>
      <w:r w:rsidR="00721A4D">
        <w:rPr>
          <w:rFonts w:ascii="Times New Roman" w:hAnsi="Times New Roman" w:cs="Times New Roman"/>
          <w:sz w:val="24"/>
          <w:szCs w:val="24"/>
        </w:rPr>
        <w:t>Forest,</w:t>
      </w:r>
      <w:r w:rsidR="00CA7BFE">
        <w:rPr>
          <w:rFonts w:ascii="Times New Roman" w:hAnsi="Times New Roman" w:cs="Times New Roman"/>
          <w:sz w:val="24"/>
          <w:szCs w:val="24"/>
        </w:rPr>
        <w:t xml:space="preserve"> and Support Vector Machine</w:t>
      </w:r>
      <w:r w:rsidR="001717EA">
        <w:rPr>
          <w:rFonts w:ascii="Times New Roman" w:hAnsi="Times New Roman" w:cs="Times New Roman"/>
          <w:sz w:val="24"/>
          <w:szCs w:val="24"/>
        </w:rPr>
        <w:t xml:space="preserve"> </w:t>
      </w:r>
      <w:proofErr w:type="spellStart"/>
      <w:r w:rsidR="008B1206">
        <w:rPr>
          <w:rFonts w:ascii="Times New Roman" w:hAnsi="Times New Roman" w:cs="Times New Roman"/>
          <w:sz w:val="24"/>
          <w:szCs w:val="24"/>
        </w:rPr>
        <w:t>machine</w:t>
      </w:r>
      <w:proofErr w:type="spellEnd"/>
      <w:r w:rsidR="008B1206">
        <w:rPr>
          <w:rFonts w:ascii="Times New Roman" w:hAnsi="Times New Roman" w:cs="Times New Roman"/>
          <w:sz w:val="24"/>
          <w:szCs w:val="24"/>
        </w:rPr>
        <w:t xml:space="preserve"> learning algorithms </w:t>
      </w:r>
      <w:r w:rsidR="00577CC0" w:rsidRPr="00E03EDF">
        <w:rPr>
          <w:rFonts w:ascii="Times New Roman" w:hAnsi="Times New Roman" w:cs="Times New Roman"/>
          <w:sz w:val="24"/>
          <w:szCs w:val="24"/>
        </w:rPr>
        <w:t>in</w:t>
      </w:r>
      <w:r w:rsidRPr="00E03EDF">
        <w:rPr>
          <w:rFonts w:ascii="Times New Roman" w:hAnsi="Times New Roman" w:cs="Times New Roman"/>
          <w:sz w:val="24"/>
          <w:szCs w:val="24"/>
        </w:rPr>
        <w:t xml:space="preserve"> the</w:t>
      </w:r>
      <w:r w:rsidR="00577CC0" w:rsidRPr="00E03EDF">
        <w:rPr>
          <w:rFonts w:ascii="Times New Roman" w:hAnsi="Times New Roman" w:cs="Times New Roman"/>
          <w:sz w:val="24"/>
          <w:szCs w:val="24"/>
        </w:rPr>
        <w:t xml:space="preserve"> </w:t>
      </w:r>
      <w:r w:rsidR="008B1206">
        <w:rPr>
          <w:rFonts w:ascii="Times New Roman" w:hAnsi="Times New Roman" w:cs="Times New Roman"/>
          <w:sz w:val="24"/>
          <w:szCs w:val="24"/>
        </w:rPr>
        <w:t xml:space="preserve">multi-class </w:t>
      </w:r>
      <w:r w:rsidR="00EA0C7F" w:rsidRPr="00E03EDF">
        <w:rPr>
          <w:rFonts w:ascii="Times New Roman" w:hAnsi="Times New Roman" w:cs="Times New Roman"/>
          <w:sz w:val="24"/>
          <w:szCs w:val="24"/>
        </w:rPr>
        <w:t>land cover</w:t>
      </w:r>
      <w:r w:rsidR="00577CC0" w:rsidRPr="00E03EDF">
        <w:rPr>
          <w:rFonts w:ascii="Times New Roman" w:hAnsi="Times New Roman" w:cs="Times New Roman"/>
          <w:sz w:val="24"/>
          <w:szCs w:val="24"/>
        </w:rPr>
        <w:t xml:space="preserve"> classification</w:t>
      </w:r>
      <w:r w:rsidR="002F4D8D" w:rsidRPr="00E03EDF">
        <w:rPr>
          <w:rFonts w:ascii="Times New Roman" w:hAnsi="Times New Roman" w:cs="Times New Roman"/>
          <w:sz w:val="24"/>
          <w:szCs w:val="24"/>
        </w:rPr>
        <w:t xml:space="preserve"> of </w:t>
      </w:r>
      <w:r w:rsidR="00F94590">
        <w:rPr>
          <w:rFonts w:ascii="Times New Roman" w:hAnsi="Times New Roman" w:cs="Times New Roman"/>
          <w:sz w:val="24"/>
          <w:szCs w:val="24"/>
        </w:rPr>
        <w:t xml:space="preserve">a </w:t>
      </w:r>
      <w:r w:rsidR="002F4D8D" w:rsidRPr="00E03EDF">
        <w:rPr>
          <w:rFonts w:ascii="Times New Roman" w:hAnsi="Times New Roman" w:cs="Times New Roman"/>
          <w:sz w:val="24"/>
          <w:szCs w:val="24"/>
        </w:rPr>
        <w:t>fused optical-radar dataset</w:t>
      </w:r>
      <w:r w:rsidR="00B90600" w:rsidRPr="00E03EDF">
        <w:rPr>
          <w:rStyle w:val="Hyperlink"/>
          <w:rFonts w:ascii="Times New Roman" w:hAnsi="Times New Roman" w:cs="Times New Roman"/>
          <w:sz w:val="24"/>
          <w:szCs w:val="24"/>
          <w:u w:val="none"/>
        </w:rPr>
        <w:t xml:space="preserve"> </w:t>
      </w:r>
      <w:r w:rsidR="00B90600" w:rsidRPr="00CA7BFE">
        <w:rPr>
          <w:rStyle w:val="Hyperlink"/>
          <w:rFonts w:ascii="Times New Roman" w:hAnsi="Times New Roman" w:cs="Times New Roman"/>
          <w:color w:val="auto"/>
          <w:sz w:val="24"/>
          <w:szCs w:val="24"/>
          <w:u w:val="none"/>
        </w:rPr>
        <w:t>(</w:t>
      </w:r>
      <w:proofErr w:type="spellStart"/>
      <w:r w:rsidR="00936B64" w:rsidRPr="00CA7BFE">
        <w:rPr>
          <w:rStyle w:val="Hyperlink"/>
          <w:rFonts w:ascii="Times New Roman" w:hAnsi="Times New Roman" w:cs="Times New Roman"/>
          <w:color w:val="auto"/>
          <w:sz w:val="24"/>
          <w:szCs w:val="24"/>
          <w:u w:val="none"/>
        </w:rPr>
        <w:t>Kosravi</w:t>
      </w:r>
      <w:proofErr w:type="spellEnd"/>
      <w:r w:rsidR="00936B64" w:rsidRPr="00CA7BFE">
        <w:rPr>
          <w:rStyle w:val="Hyperlink"/>
          <w:rFonts w:ascii="Times New Roman" w:hAnsi="Times New Roman" w:cs="Times New Roman"/>
          <w:color w:val="auto"/>
          <w:sz w:val="24"/>
          <w:szCs w:val="24"/>
          <w:u w:val="none"/>
        </w:rPr>
        <w:t>, 2020)</w:t>
      </w:r>
      <w:r w:rsidR="00CA7BFE">
        <w:rPr>
          <w:rFonts w:ascii="Times New Roman" w:hAnsi="Times New Roman" w:cs="Times New Roman"/>
          <w:sz w:val="24"/>
          <w:szCs w:val="24"/>
        </w:rPr>
        <w:t xml:space="preserve">. Using </w:t>
      </w:r>
      <w:r w:rsidR="007E3285">
        <w:rPr>
          <w:rFonts w:ascii="Times New Roman" w:hAnsi="Times New Roman" w:cs="Times New Roman"/>
          <w:sz w:val="24"/>
          <w:szCs w:val="24"/>
        </w:rPr>
        <w:t>P</w:t>
      </w:r>
      <w:r w:rsidR="00CA7BFE">
        <w:rPr>
          <w:rFonts w:ascii="Times New Roman" w:hAnsi="Times New Roman" w:cs="Times New Roman"/>
          <w:sz w:val="24"/>
          <w:szCs w:val="24"/>
        </w:rPr>
        <w:t xml:space="preserve">ython </w:t>
      </w:r>
      <w:r w:rsidR="007E3285">
        <w:rPr>
          <w:rFonts w:ascii="Times New Roman" w:hAnsi="Times New Roman" w:cs="Times New Roman"/>
          <w:sz w:val="24"/>
          <w:szCs w:val="24"/>
        </w:rPr>
        <w:t xml:space="preserve">Pandas, </w:t>
      </w:r>
      <w:proofErr w:type="spellStart"/>
      <w:r w:rsidR="007E3285">
        <w:rPr>
          <w:rFonts w:ascii="Times New Roman" w:hAnsi="Times New Roman" w:cs="Times New Roman"/>
          <w:sz w:val="24"/>
          <w:szCs w:val="24"/>
        </w:rPr>
        <w:t>Numpy</w:t>
      </w:r>
      <w:proofErr w:type="spellEnd"/>
      <w:r w:rsidR="007E3285">
        <w:rPr>
          <w:rFonts w:ascii="Times New Roman" w:hAnsi="Times New Roman" w:cs="Times New Roman"/>
          <w:sz w:val="24"/>
          <w:szCs w:val="24"/>
        </w:rPr>
        <w:t xml:space="preserve">, and </w:t>
      </w:r>
      <w:r w:rsidR="00CA7BFE">
        <w:rPr>
          <w:rFonts w:ascii="Times New Roman" w:hAnsi="Times New Roman" w:cs="Times New Roman"/>
          <w:sz w:val="24"/>
          <w:szCs w:val="24"/>
        </w:rPr>
        <w:t>Scikit-learn librar</w:t>
      </w:r>
      <w:r w:rsidR="007E3285">
        <w:rPr>
          <w:rFonts w:ascii="Times New Roman" w:hAnsi="Times New Roman" w:cs="Times New Roman"/>
          <w:sz w:val="24"/>
          <w:szCs w:val="24"/>
        </w:rPr>
        <w:t>ies</w:t>
      </w:r>
      <w:r w:rsidR="00CA7BFE">
        <w:rPr>
          <w:rFonts w:ascii="Times New Roman" w:hAnsi="Times New Roman" w:cs="Times New Roman"/>
          <w:sz w:val="24"/>
          <w:szCs w:val="24"/>
        </w:rPr>
        <w:t xml:space="preserve"> e</w:t>
      </w:r>
      <w:r w:rsidR="00DC4192">
        <w:rPr>
          <w:rFonts w:ascii="Times New Roman" w:hAnsi="Times New Roman" w:cs="Times New Roman"/>
          <w:sz w:val="24"/>
          <w:szCs w:val="24"/>
        </w:rPr>
        <w:t xml:space="preserve">ach </w:t>
      </w:r>
      <w:r w:rsidR="00F33A2D">
        <w:rPr>
          <w:rFonts w:ascii="Times New Roman" w:hAnsi="Times New Roman" w:cs="Times New Roman"/>
          <w:sz w:val="24"/>
          <w:szCs w:val="24"/>
        </w:rPr>
        <w:t>machine learning algorithm</w:t>
      </w:r>
      <w:r w:rsidR="004676BD">
        <w:rPr>
          <w:rFonts w:ascii="Times New Roman" w:hAnsi="Times New Roman" w:cs="Times New Roman"/>
          <w:sz w:val="24"/>
          <w:szCs w:val="24"/>
        </w:rPr>
        <w:t xml:space="preserve"> experiment </w:t>
      </w:r>
      <w:r w:rsidR="00DC4192">
        <w:rPr>
          <w:rFonts w:ascii="Times New Roman" w:hAnsi="Times New Roman" w:cs="Times New Roman"/>
          <w:sz w:val="24"/>
          <w:szCs w:val="24"/>
        </w:rPr>
        <w:t>will be applied to the same data se</w:t>
      </w:r>
      <w:r w:rsidR="00C113CE">
        <w:rPr>
          <w:rFonts w:ascii="Times New Roman" w:hAnsi="Times New Roman" w:cs="Times New Roman"/>
          <w:sz w:val="24"/>
          <w:szCs w:val="24"/>
        </w:rPr>
        <w:t xml:space="preserve">t. Each model will be </w:t>
      </w:r>
      <w:r w:rsidR="0041162E">
        <w:rPr>
          <w:rFonts w:ascii="Times New Roman" w:hAnsi="Times New Roman" w:cs="Times New Roman"/>
          <w:sz w:val="24"/>
          <w:szCs w:val="24"/>
        </w:rPr>
        <w:t>evaluated,</w:t>
      </w:r>
      <w:r w:rsidR="00C113CE">
        <w:rPr>
          <w:rFonts w:ascii="Times New Roman" w:hAnsi="Times New Roman" w:cs="Times New Roman"/>
          <w:sz w:val="24"/>
          <w:szCs w:val="24"/>
        </w:rPr>
        <w:t xml:space="preserve"> and the </w:t>
      </w:r>
      <w:r w:rsidR="00F33A2D">
        <w:rPr>
          <w:rFonts w:ascii="Times New Roman" w:hAnsi="Times New Roman" w:cs="Times New Roman"/>
          <w:sz w:val="24"/>
          <w:szCs w:val="24"/>
        </w:rPr>
        <w:t>machine learning algorithm</w:t>
      </w:r>
      <w:r w:rsidR="00B86C29">
        <w:rPr>
          <w:rFonts w:ascii="Times New Roman" w:hAnsi="Times New Roman" w:cs="Times New Roman"/>
          <w:sz w:val="24"/>
          <w:szCs w:val="24"/>
        </w:rPr>
        <w:t>s</w:t>
      </w:r>
      <w:r w:rsidR="00C113CE">
        <w:rPr>
          <w:rFonts w:ascii="Times New Roman" w:hAnsi="Times New Roman" w:cs="Times New Roman"/>
          <w:sz w:val="24"/>
          <w:szCs w:val="24"/>
        </w:rPr>
        <w:t xml:space="preserve"> compared to determine which one is best for our </w:t>
      </w:r>
      <w:r w:rsidR="007E3285">
        <w:rPr>
          <w:rFonts w:ascii="Times New Roman" w:hAnsi="Times New Roman" w:cs="Times New Roman"/>
          <w:sz w:val="24"/>
          <w:szCs w:val="24"/>
        </w:rPr>
        <w:t xml:space="preserve">use </w:t>
      </w:r>
      <w:r w:rsidR="00C113CE">
        <w:rPr>
          <w:rFonts w:ascii="Times New Roman" w:hAnsi="Times New Roman" w:cs="Times New Roman"/>
          <w:sz w:val="24"/>
          <w:szCs w:val="24"/>
        </w:rPr>
        <w:t>case</w:t>
      </w:r>
      <w:r w:rsidR="00F61BAD">
        <w:rPr>
          <w:rFonts w:ascii="Times New Roman" w:hAnsi="Times New Roman" w:cs="Times New Roman"/>
          <w:sz w:val="24"/>
          <w:szCs w:val="24"/>
        </w:rPr>
        <w:t xml:space="preserve"> of classifying cropland from a fused optical-radar dataset for a relatively flat and environmentally homogenous area around Winnipeg, Manitoba.</w:t>
      </w:r>
    </w:p>
    <w:p w14:paraId="12ED6A39" w14:textId="1E4F4B08" w:rsidR="00454975" w:rsidRDefault="00454975" w:rsidP="00254B18">
      <w:pPr>
        <w:rPr>
          <w:rStyle w:val="authors"/>
          <w:rFonts w:ascii="Times New Roman" w:hAnsi="Times New Roman" w:cs="Times New Roman"/>
          <w:sz w:val="24"/>
          <w:szCs w:val="24"/>
        </w:rPr>
      </w:pPr>
    </w:p>
    <w:p w14:paraId="7F228124" w14:textId="69C135C4" w:rsidR="00454975" w:rsidRDefault="00454975" w:rsidP="00254B18">
      <w:pPr>
        <w:rPr>
          <w:rStyle w:val="authors"/>
          <w:rFonts w:ascii="Times New Roman" w:hAnsi="Times New Roman" w:cs="Times New Roman"/>
          <w:sz w:val="24"/>
          <w:szCs w:val="24"/>
        </w:rPr>
      </w:pPr>
    </w:p>
    <w:p w14:paraId="34388B6D" w14:textId="7849ABA9" w:rsidR="00454975" w:rsidRDefault="00454975" w:rsidP="00254B18">
      <w:pPr>
        <w:rPr>
          <w:rStyle w:val="authors"/>
          <w:rFonts w:ascii="Times New Roman" w:hAnsi="Times New Roman" w:cs="Times New Roman"/>
          <w:sz w:val="24"/>
          <w:szCs w:val="24"/>
        </w:rPr>
      </w:pPr>
    </w:p>
    <w:p w14:paraId="3D4B7525" w14:textId="12D9E4EF" w:rsidR="00454975" w:rsidRDefault="00454975" w:rsidP="00254B18">
      <w:pPr>
        <w:rPr>
          <w:rStyle w:val="authors"/>
          <w:rFonts w:ascii="Times New Roman" w:hAnsi="Times New Roman" w:cs="Times New Roman"/>
          <w:sz w:val="24"/>
          <w:szCs w:val="24"/>
        </w:rPr>
      </w:pPr>
    </w:p>
    <w:p w14:paraId="41DCB146" w14:textId="53F5ACA7" w:rsidR="00E03EDF" w:rsidRDefault="0041162E" w:rsidP="00254B18">
      <w:pPr>
        <w:rPr>
          <w:rStyle w:val="authors"/>
          <w:rFonts w:ascii="Times New Roman" w:hAnsi="Times New Roman" w:cs="Times New Roman"/>
          <w:sz w:val="24"/>
          <w:szCs w:val="24"/>
        </w:rPr>
      </w:pPr>
      <w:r>
        <w:rPr>
          <w:rStyle w:val="authors"/>
          <w:rFonts w:ascii="Times New Roman" w:hAnsi="Times New Roman" w:cs="Times New Roman"/>
          <w:sz w:val="24"/>
          <w:szCs w:val="24"/>
        </w:rPr>
        <w:lastRenderedPageBreak/>
        <w:t>References</w:t>
      </w:r>
    </w:p>
    <w:p w14:paraId="1DE2B791" w14:textId="77777777" w:rsidR="00E03EDF" w:rsidRDefault="00E03EDF" w:rsidP="00254B18">
      <w:pPr>
        <w:rPr>
          <w:rStyle w:val="authors"/>
          <w:rFonts w:ascii="Times New Roman" w:hAnsi="Times New Roman" w:cs="Times New Roman"/>
          <w:sz w:val="24"/>
          <w:szCs w:val="24"/>
        </w:rPr>
      </w:pPr>
    </w:p>
    <w:p w14:paraId="2396BC7E" w14:textId="72E77DA6" w:rsidR="00254B18" w:rsidRPr="00254B18" w:rsidRDefault="00254B18" w:rsidP="00254B18">
      <w:pPr>
        <w:rPr>
          <w:rFonts w:ascii="Times New Roman" w:hAnsi="Times New Roman" w:cs="Times New Roman"/>
          <w:sz w:val="24"/>
          <w:szCs w:val="24"/>
        </w:rPr>
      </w:pPr>
      <w:r w:rsidRPr="00254B18">
        <w:rPr>
          <w:rStyle w:val="authors"/>
          <w:rFonts w:ascii="Times New Roman" w:hAnsi="Times New Roman" w:cs="Times New Roman"/>
          <w:sz w:val="24"/>
          <w:szCs w:val="24"/>
        </w:rPr>
        <w:t>Abdulhakim Mohamed Abdi</w:t>
      </w:r>
      <w:r w:rsidR="002F096A">
        <w:rPr>
          <w:rStyle w:val="authors"/>
          <w:rFonts w:ascii="Times New Roman" w:hAnsi="Times New Roman" w:cs="Times New Roman"/>
          <w:sz w:val="24"/>
          <w:szCs w:val="24"/>
        </w:rPr>
        <w:t>.</w:t>
      </w:r>
      <w:r w:rsidRPr="00254B18">
        <w:rPr>
          <w:rFonts w:ascii="Times New Roman" w:hAnsi="Times New Roman" w:cs="Times New Roman"/>
          <w:sz w:val="24"/>
          <w:szCs w:val="24"/>
        </w:rPr>
        <w:t xml:space="preserve"> </w:t>
      </w:r>
      <w:r w:rsidRPr="00254B18">
        <w:rPr>
          <w:rStyle w:val="Date1"/>
          <w:rFonts w:ascii="Times New Roman" w:hAnsi="Times New Roman" w:cs="Times New Roman"/>
          <w:sz w:val="24"/>
          <w:szCs w:val="24"/>
        </w:rPr>
        <w:t>(2020)</w:t>
      </w:r>
      <w:r w:rsidR="002F096A">
        <w:rPr>
          <w:rStyle w:val="Date1"/>
          <w:rFonts w:ascii="Times New Roman" w:hAnsi="Times New Roman" w:cs="Times New Roman"/>
          <w:sz w:val="24"/>
          <w:szCs w:val="24"/>
        </w:rPr>
        <w:t>.</w:t>
      </w:r>
      <w:r w:rsidRPr="00254B18">
        <w:rPr>
          <w:rFonts w:ascii="Times New Roman" w:hAnsi="Times New Roman" w:cs="Times New Roman"/>
          <w:sz w:val="24"/>
          <w:szCs w:val="24"/>
        </w:rPr>
        <w:t xml:space="preserve"> </w:t>
      </w:r>
      <w:r w:rsidRPr="002F096A">
        <w:rPr>
          <w:rStyle w:val="arttitle"/>
          <w:rFonts w:ascii="Times New Roman" w:hAnsi="Times New Roman" w:cs="Times New Roman"/>
          <w:sz w:val="24"/>
          <w:szCs w:val="24"/>
        </w:rPr>
        <w:t>Land cover and land use classification performance of machine learning algorithms in a boreal landscape using Sentinel-2 data</w:t>
      </w:r>
      <w:r w:rsidR="002F096A">
        <w:rPr>
          <w:rStyle w:val="arttitle"/>
          <w:rFonts w:ascii="Times New Roman" w:hAnsi="Times New Roman" w:cs="Times New Roman"/>
          <w:i/>
          <w:iCs/>
          <w:sz w:val="24"/>
          <w:szCs w:val="24"/>
        </w:rPr>
        <w:t>.</w:t>
      </w:r>
      <w:r w:rsidRPr="00254B18">
        <w:rPr>
          <w:rFonts w:ascii="Times New Roman" w:hAnsi="Times New Roman" w:cs="Times New Roman"/>
          <w:sz w:val="24"/>
          <w:szCs w:val="24"/>
        </w:rPr>
        <w:t xml:space="preserve"> </w:t>
      </w:r>
      <w:proofErr w:type="spellStart"/>
      <w:r w:rsidRPr="002F096A">
        <w:rPr>
          <w:rStyle w:val="serialtitle"/>
          <w:rFonts w:ascii="Times New Roman" w:hAnsi="Times New Roman" w:cs="Times New Roman"/>
          <w:i/>
          <w:iCs/>
          <w:sz w:val="24"/>
          <w:szCs w:val="24"/>
        </w:rPr>
        <w:t>GIScience</w:t>
      </w:r>
      <w:proofErr w:type="spellEnd"/>
      <w:r w:rsidRPr="002F096A">
        <w:rPr>
          <w:rStyle w:val="serialtitle"/>
          <w:rFonts w:ascii="Times New Roman" w:hAnsi="Times New Roman" w:cs="Times New Roman"/>
          <w:i/>
          <w:iCs/>
          <w:sz w:val="24"/>
          <w:szCs w:val="24"/>
        </w:rPr>
        <w:t xml:space="preserve"> &amp; Remote Sensing,</w:t>
      </w:r>
      <w:r w:rsidRPr="002F096A">
        <w:rPr>
          <w:rFonts w:ascii="Times New Roman" w:hAnsi="Times New Roman" w:cs="Times New Roman"/>
          <w:i/>
          <w:iCs/>
          <w:sz w:val="24"/>
          <w:szCs w:val="24"/>
        </w:rPr>
        <w:t xml:space="preserve"> </w:t>
      </w:r>
      <w:r w:rsidRPr="002F096A">
        <w:rPr>
          <w:rStyle w:val="volumeissue"/>
          <w:rFonts w:ascii="Times New Roman" w:hAnsi="Times New Roman" w:cs="Times New Roman"/>
          <w:i/>
          <w:iCs/>
          <w:sz w:val="24"/>
          <w:szCs w:val="24"/>
        </w:rPr>
        <w:t>57</w:t>
      </w:r>
      <w:r w:rsidR="002F096A">
        <w:rPr>
          <w:rStyle w:val="volumeissue"/>
          <w:rFonts w:ascii="Times New Roman" w:hAnsi="Times New Roman" w:cs="Times New Roman"/>
          <w:i/>
          <w:iCs/>
          <w:sz w:val="24"/>
          <w:szCs w:val="24"/>
        </w:rPr>
        <w:t>(</w:t>
      </w:r>
      <w:r w:rsidRPr="002F096A">
        <w:rPr>
          <w:rStyle w:val="volumeissue"/>
          <w:rFonts w:ascii="Times New Roman" w:hAnsi="Times New Roman" w:cs="Times New Roman"/>
          <w:i/>
          <w:iCs/>
          <w:sz w:val="24"/>
          <w:szCs w:val="24"/>
        </w:rPr>
        <w:t>1</w:t>
      </w:r>
      <w:r w:rsidR="002F096A">
        <w:rPr>
          <w:rStyle w:val="volumeissue"/>
          <w:rFonts w:ascii="Times New Roman" w:hAnsi="Times New Roman" w:cs="Times New Roman"/>
          <w:i/>
          <w:iCs/>
          <w:sz w:val="24"/>
          <w:szCs w:val="24"/>
        </w:rPr>
        <w:t>)</w:t>
      </w:r>
      <w:r w:rsidRPr="002F096A">
        <w:rPr>
          <w:rStyle w:val="volumeissue"/>
          <w:rFonts w:ascii="Times New Roman" w:hAnsi="Times New Roman" w:cs="Times New Roman"/>
          <w:i/>
          <w:iCs/>
          <w:sz w:val="24"/>
          <w:szCs w:val="24"/>
        </w:rPr>
        <w:t>,</w:t>
      </w:r>
      <w:r w:rsidRPr="002F096A">
        <w:rPr>
          <w:rFonts w:ascii="Times New Roman" w:hAnsi="Times New Roman" w:cs="Times New Roman"/>
          <w:i/>
          <w:iCs/>
          <w:sz w:val="24"/>
          <w:szCs w:val="24"/>
        </w:rPr>
        <w:t xml:space="preserve"> </w:t>
      </w:r>
      <w:r w:rsidRPr="002F096A">
        <w:rPr>
          <w:rStyle w:val="pagerange"/>
          <w:rFonts w:ascii="Times New Roman" w:hAnsi="Times New Roman" w:cs="Times New Roman"/>
          <w:i/>
          <w:iCs/>
          <w:sz w:val="24"/>
          <w:szCs w:val="24"/>
        </w:rPr>
        <w:t>1-20</w:t>
      </w:r>
      <w:r w:rsidR="002F096A" w:rsidRPr="00430A81">
        <w:rPr>
          <w:rStyle w:val="pagerange"/>
          <w:rFonts w:ascii="Times New Roman" w:hAnsi="Times New Roman" w:cs="Times New Roman"/>
          <w:i/>
          <w:iCs/>
          <w:sz w:val="24"/>
          <w:szCs w:val="24"/>
        </w:rPr>
        <w:t>.</w:t>
      </w:r>
      <w:r w:rsidRPr="00430A81">
        <w:rPr>
          <w:rFonts w:ascii="Times New Roman" w:hAnsi="Times New Roman" w:cs="Times New Roman"/>
          <w:sz w:val="24"/>
          <w:szCs w:val="24"/>
        </w:rPr>
        <w:t xml:space="preserve"> </w:t>
      </w:r>
      <w:hyperlink r:id="rId8" w:history="1">
        <w:r w:rsidR="00430A81" w:rsidRPr="00430A81">
          <w:rPr>
            <w:rStyle w:val="Hyperlink"/>
            <w:rFonts w:ascii="Times New Roman" w:hAnsi="Times New Roman" w:cs="Times New Roman"/>
            <w:sz w:val="24"/>
            <w:szCs w:val="24"/>
          </w:rPr>
          <w:t>https://doi.org/10.1080/15481603.2019.1650447</w:t>
        </w:r>
      </w:hyperlink>
      <w:r w:rsidRPr="00254B18">
        <w:rPr>
          <w:rFonts w:ascii="Times New Roman" w:hAnsi="Times New Roman" w:cs="Times New Roman"/>
          <w:sz w:val="24"/>
          <w:szCs w:val="24"/>
        </w:rPr>
        <w:t xml:space="preserve"> </w:t>
      </w:r>
    </w:p>
    <w:p w14:paraId="0AE3E798" w14:textId="26A61076" w:rsidR="002F096A" w:rsidRDefault="002F096A" w:rsidP="00647A8A">
      <w:pPr>
        <w:rPr>
          <w:rFonts w:ascii="Times New Roman" w:hAnsi="Times New Roman" w:cs="Times New Roman"/>
          <w:sz w:val="24"/>
          <w:szCs w:val="24"/>
        </w:rPr>
      </w:pPr>
    </w:p>
    <w:p w14:paraId="5C0A12CF" w14:textId="77777777" w:rsidR="0041162E" w:rsidRDefault="0041162E" w:rsidP="0041162E">
      <w:pPr>
        <w:rPr>
          <w:rFonts w:ascii="Times New Roman" w:hAnsi="Times New Roman" w:cs="Times New Roman"/>
          <w:sz w:val="24"/>
          <w:szCs w:val="24"/>
        </w:rPr>
      </w:pPr>
      <w:r>
        <w:rPr>
          <w:rFonts w:ascii="Times New Roman" w:hAnsi="Times New Roman" w:cs="Times New Roman"/>
          <w:sz w:val="24"/>
          <w:szCs w:val="24"/>
        </w:rPr>
        <w:t xml:space="preserve">Government of Canada. (2015, 11 20). </w:t>
      </w:r>
      <w:r w:rsidRPr="00647A8A">
        <w:rPr>
          <w:rFonts w:ascii="Times New Roman" w:hAnsi="Times New Roman" w:cs="Times New Roman"/>
          <w:i/>
          <w:iCs/>
          <w:sz w:val="24"/>
          <w:szCs w:val="24"/>
        </w:rPr>
        <w:t>Land Cover and Land Use.</w:t>
      </w:r>
      <w:r>
        <w:rPr>
          <w:rFonts w:ascii="Times New Roman" w:hAnsi="Times New Roman" w:cs="Times New Roman"/>
          <w:sz w:val="24"/>
          <w:szCs w:val="24"/>
        </w:rPr>
        <w:t xml:space="preserve"> Land Cover/Biomass Mapping. </w:t>
      </w:r>
      <w:hyperlink r:id="rId9" w:history="1">
        <w:r w:rsidRPr="00EA1C94">
          <w:rPr>
            <w:rStyle w:val="Hyperlink"/>
            <w:rFonts w:ascii="Times New Roman" w:hAnsi="Times New Roman" w:cs="Times New Roman"/>
            <w:sz w:val="24"/>
            <w:szCs w:val="24"/>
          </w:rPr>
          <w:t>https://www.nrcan.gc.ca/maps-tools-and-publications/satellite-imagery-and-air-photos/tutorial-fundamentals-rem</w:t>
        </w:r>
        <w:r w:rsidRPr="00EA1C94">
          <w:rPr>
            <w:rStyle w:val="Hyperlink"/>
            <w:rFonts w:ascii="Times New Roman" w:hAnsi="Times New Roman" w:cs="Times New Roman"/>
            <w:sz w:val="24"/>
            <w:szCs w:val="24"/>
          </w:rPr>
          <w:t>o</w:t>
        </w:r>
        <w:r w:rsidRPr="00EA1C94">
          <w:rPr>
            <w:rStyle w:val="Hyperlink"/>
            <w:rFonts w:ascii="Times New Roman" w:hAnsi="Times New Roman" w:cs="Times New Roman"/>
            <w:sz w:val="24"/>
            <w:szCs w:val="24"/>
          </w:rPr>
          <w:t>te-sensing/educational-resources-applications/land-cover-biomass-mapping/land-cover-land-use/9373</w:t>
        </w:r>
      </w:hyperlink>
    </w:p>
    <w:p w14:paraId="20CDEF70" w14:textId="20611E41" w:rsidR="0041162E" w:rsidRDefault="0041162E" w:rsidP="00647A8A">
      <w:pPr>
        <w:rPr>
          <w:rFonts w:ascii="Times New Roman" w:hAnsi="Times New Roman" w:cs="Times New Roman"/>
          <w:sz w:val="24"/>
          <w:szCs w:val="24"/>
        </w:rPr>
      </w:pPr>
    </w:p>
    <w:p w14:paraId="0B8C693A" w14:textId="015C75C7" w:rsidR="008B1206" w:rsidRDefault="008B1206" w:rsidP="0041162E">
      <w:pPr>
        <w:rPr>
          <w:rFonts w:ascii="Times New Roman" w:hAnsi="Times New Roman" w:cs="Times New Roman"/>
          <w:sz w:val="24"/>
          <w:szCs w:val="24"/>
        </w:rPr>
      </w:pPr>
      <w:proofErr w:type="spellStart"/>
      <w:r>
        <w:rPr>
          <w:rFonts w:ascii="Times New Roman" w:hAnsi="Times New Roman" w:cs="Times New Roman"/>
          <w:sz w:val="24"/>
          <w:szCs w:val="24"/>
        </w:rPr>
        <w:t>Hermosilla</w:t>
      </w:r>
      <w:proofErr w:type="spellEnd"/>
      <w:r>
        <w:rPr>
          <w:rFonts w:ascii="Times New Roman" w:hAnsi="Times New Roman" w:cs="Times New Roman"/>
          <w:sz w:val="24"/>
          <w:szCs w:val="24"/>
        </w:rPr>
        <w:t>, T.</w:t>
      </w:r>
      <w:r w:rsidR="001A0C4F">
        <w:rPr>
          <w:rFonts w:ascii="Times New Roman" w:hAnsi="Times New Roman" w:cs="Times New Roman"/>
          <w:sz w:val="24"/>
          <w:szCs w:val="24"/>
        </w:rPr>
        <w:t xml:space="preserve">, </w:t>
      </w:r>
      <w:proofErr w:type="spellStart"/>
      <w:r w:rsidR="001A0C4F">
        <w:rPr>
          <w:rFonts w:ascii="Times New Roman" w:hAnsi="Times New Roman" w:cs="Times New Roman"/>
          <w:sz w:val="24"/>
          <w:szCs w:val="24"/>
        </w:rPr>
        <w:t>Wulder</w:t>
      </w:r>
      <w:proofErr w:type="spellEnd"/>
      <w:r w:rsidR="001A0C4F">
        <w:rPr>
          <w:rFonts w:ascii="Times New Roman" w:hAnsi="Times New Roman" w:cs="Times New Roman"/>
          <w:sz w:val="24"/>
          <w:szCs w:val="24"/>
        </w:rPr>
        <w:t xml:space="preserve">, M. A., White, J. C., Coops, N. C. (2022). Land cover classification in an era of big and open data: Optimizing localized implementation and training data selection to improve mapping outcomes. </w:t>
      </w:r>
      <w:r w:rsidR="001A0C4F" w:rsidRPr="00430A81">
        <w:rPr>
          <w:rFonts w:ascii="Times New Roman" w:hAnsi="Times New Roman" w:cs="Times New Roman"/>
          <w:i/>
          <w:iCs/>
          <w:sz w:val="24"/>
          <w:szCs w:val="24"/>
        </w:rPr>
        <w:t>Remote Sensing of Environment. 268:112780</w:t>
      </w:r>
      <w:r w:rsidR="001A0C4F">
        <w:rPr>
          <w:rFonts w:ascii="Times New Roman" w:hAnsi="Times New Roman" w:cs="Times New Roman"/>
          <w:sz w:val="24"/>
          <w:szCs w:val="24"/>
        </w:rPr>
        <w:t xml:space="preserve">. </w:t>
      </w:r>
      <w:hyperlink r:id="rId10" w:tgtFrame="_blank" w:tooltip="Persistent link using digital object identifier" w:history="1">
        <w:r w:rsidR="001A0C4F" w:rsidRPr="00430A81">
          <w:rPr>
            <w:rStyle w:val="Hyperlink"/>
            <w:rFonts w:ascii="Times New Roman" w:hAnsi="Times New Roman" w:cs="Times New Roman"/>
            <w:sz w:val="24"/>
            <w:szCs w:val="24"/>
          </w:rPr>
          <w:t>https://doi.org/10.1016/j.rse.2021.112780</w:t>
        </w:r>
      </w:hyperlink>
    </w:p>
    <w:p w14:paraId="32A1F015" w14:textId="77777777" w:rsidR="008B1206" w:rsidRDefault="008B1206" w:rsidP="0041162E">
      <w:pPr>
        <w:rPr>
          <w:rFonts w:ascii="Times New Roman" w:hAnsi="Times New Roman" w:cs="Times New Roman"/>
          <w:sz w:val="24"/>
          <w:szCs w:val="24"/>
        </w:rPr>
      </w:pPr>
    </w:p>
    <w:p w14:paraId="486F5E83" w14:textId="24AD97B6" w:rsidR="0041162E" w:rsidRDefault="0041162E" w:rsidP="0041162E">
      <w:pPr>
        <w:rPr>
          <w:rFonts w:ascii="Times New Roman" w:hAnsi="Times New Roman" w:cs="Times New Roman"/>
          <w:sz w:val="24"/>
          <w:szCs w:val="24"/>
        </w:rPr>
      </w:pPr>
      <w:proofErr w:type="spellStart"/>
      <w:r>
        <w:rPr>
          <w:rFonts w:ascii="Times New Roman" w:hAnsi="Times New Roman" w:cs="Times New Roman"/>
          <w:sz w:val="24"/>
          <w:szCs w:val="24"/>
        </w:rPr>
        <w:t>Kosravi</w:t>
      </w:r>
      <w:proofErr w:type="spellEnd"/>
      <w:r>
        <w:rPr>
          <w:rFonts w:ascii="Times New Roman" w:hAnsi="Times New Roman" w:cs="Times New Roman"/>
          <w:sz w:val="24"/>
          <w:szCs w:val="24"/>
        </w:rPr>
        <w:t xml:space="preserve">, I. (2020). </w:t>
      </w:r>
      <w:r w:rsidRPr="00C8707F">
        <w:rPr>
          <w:rFonts w:ascii="Times New Roman" w:hAnsi="Times New Roman" w:cs="Times New Roman"/>
          <w:i/>
          <w:iCs/>
          <w:sz w:val="24"/>
          <w:szCs w:val="24"/>
        </w:rPr>
        <w:t xml:space="preserve">Crop mapping using fused </w:t>
      </w:r>
      <w:proofErr w:type="gramStart"/>
      <w:r w:rsidRPr="00C8707F">
        <w:rPr>
          <w:rFonts w:ascii="Times New Roman" w:hAnsi="Times New Roman" w:cs="Times New Roman"/>
          <w:i/>
          <w:iCs/>
          <w:sz w:val="24"/>
          <w:szCs w:val="24"/>
        </w:rPr>
        <w:t>optical-rada</w:t>
      </w:r>
      <w:r>
        <w:rPr>
          <w:rFonts w:ascii="Times New Roman" w:hAnsi="Times New Roman" w:cs="Times New Roman"/>
          <w:i/>
          <w:iCs/>
          <w:sz w:val="24"/>
          <w:szCs w:val="24"/>
        </w:rPr>
        <w:t>r</w:t>
      </w:r>
      <w:proofErr w:type="gramEnd"/>
      <w:r>
        <w:rPr>
          <w:rFonts w:ascii="Times New Roman" w:hAnsi="Times New Roman" w:cs="Times New Roman"/>
          <w:i/>
          <w:iCs/>
          <w:sz w:val="24"/>
          <w:szCs w:val="24"/>
        </w:rPr>
        <w:t xml:space="preserve"> </w:t>
      </w:r>
      <w:r w:rsidRPr="00C8707F">
        <w:rPr>
          <w:rFonts w:ascii="Times New Roman" w:hAnsi="Times New Roman" w:cs="Times New Roman"/>
          <w:sz w:val="24"/>
          <w:szCs w:val="24"/>
        </w:rPr>
        <w:t>[Data set].</w:t>
      </w:r>
      <w:r>
        <w:rPr>
          <w:rFonts w:ascii="Times New Roman" w:hAnsi="Times New Roman" w:cs="Times New Roman"/>
          <w:sz w:val="24"/>
          <w:szCs w:val="24"/>
        </w:rPr>
        <w:t xml:space="preserve"> UCI Machine Learning Repository. </w:t>
      </w:r>
      <w:hyperlink r:id="rId11" w:history="1">
        <w:r w:rsidRPr="00430A81">
          <w:rPr>
            <w:rStyle w:val="Hyperlink"/>
            <w:rFonts w:ascii="Times New Roman" w:hAnsi="Times New Roman" w:cs="Times New Roman"/>
            <w:sz w:val="24"/>
            <w:szCs w:val="24"/>
          </w:rPr>
          <w:t>https://archive.ics.uci.edu/ml/datasets/Crop+mapping+using+fused+optical-radar+data+set#</w:t>
        </w:r>
      </w:hyperlink>
    </w:p>
    <w:p w14:paraId="48D25763" w14:textId="77777777" w:rsidR="0041162E" w:rsidRDefault="0041162E" w:rsidP="00647A8A">
      <w:pPr>
        <w:rPr>
          <w:rFonts w:ascii="Times New Roman" w:hAnsi="Times New Roman" w:cs="Times New Roman"/>
          <w:sz w:val="24"/>
          <w:szCs w:val="24"/>
        </w:rPr>
      </w:pPr>
    </w:p>
    <w:p w14:paraId="5AE9A149" w14:textId="478315B0" w:rsidR="00254B18" w:rsidRDefault="00254B18" w:rsidP="00647A8A">
      <w:pPr>
        <w:rPr>
          <w:rFonts w:ascii="Times New Roman" w:hAnsi="Times New Roman" w:cs="Times New Roman"/>
          <w:sz w:val="24"/>
          <w:szCs w:val="24"/>
        </w:rPr>
      </w:pPr>
      <w:r>
        <w:rPr>
          <w:rFonts w:ascii="Times New Roman" w:hAnsi="Times New Roman" w:cs="Times New Roman"/>
          <w:sz w:val="24"/>
          <w:szCs w:val="24"/>
        </w:rPr>
        <w:t xml:space="preserve">NASA. (2021, 12 6). </w:t>
      </w:r>
      <w:r w:rsidRPr="00647A8A">
        <w:rPr>
          <w:rFonts w:ascii="Times New Roman" w:hAnsi="Times New Roman" w:cs="Times New Roman"/>
          <w:i/>
          <w:iCs/>
          <w:sz w:val="24"/>
          <w:szCs w:val="24"/>
        </w:rPr>
        <w:t>What is Remote Sensing</w:t>
      </w:r>
      <w:r w:rsidR="00647A8A" w:rsidRPr="00647A8A">
        <w:rPr>
          <w:rFonts w:ascii="Times New Roman" w:hAnsi="Times New Roman" w:cs="Times New Roman"/>
          <w:i/>
          <w:iCs/>
          <w:sz w:val="24"/>
          <w:szCs w:val="24"/>
        </w:rPr>
        <w:t>?</w:t>
      </w:r>
      <w:r w:rsidR="00647A8A">
        <w:rPr>
          <w:rFonts w:ascii="Times New Roman" w:hAnsi="Times New Roman" w:cs="Times New Roman"/>
          <w:sz w:val="24"/>
          <w:szCs w:val="24"/>
        </w:rPr>
        <w:t xml:space="preserve"> </w:t>
      </w:r>
      <w:r w:rsidR="005820F4">
        <w:rPr>
          <w:rFonts w:ascii="Times New Roman" w:hAnsi="Times New Roman" w:cs="Times New Roman"/>
          <w:sz w:val="24"/>
          <w:szCs w:val="24"/>
        </w:rPr>
        <w:t xml:space="preserve">Earth Data Open Access for Open Science. </w:t>
      </w:r>
      <w:hyperlink r:id="rId12" w:history="1">
        <w:r w:rsidR="005820F4" w:rsidRPr="00430A81">
          <w:rPr>
            <w:rStyle w:val="Hyperlink"/>
            <w:rFonts w:ascii="Times New Roman" w:hAnsi="Times New Roman" w:cs="Times New Roman"/>
            <w:sz w:val="24"/>
            <w:szCs w:val="24"/>
          </w:rPr>
          <w:t>https://earthdata.nasa.gov/learn/backg</w:t>
        </w:r>
        <w:r w:rsidR="005820F4" w:rsidRPr="00430A81">
          <w:rPr>
            <w:rStyle w:val="Hyperlink"/>
            <w:rFonts w:ascii="Times New Roman" w:hAnsi="Times New Roman" w:cs="Times New Roman"/>
            <w:sz w:val="24"/>
            <w:szCs w:val="24"/>
          </w:rPr>
          <w:t>r</w:t>
        </w:r>
        <w:r w:rsidR="005820F4" w:rsidRPr="00430A81">
          <w:rPr>
            <w:rStyle w:val="Hyperlink"/>
            <w:rFonts w:ascii="Times New Roman" w:hAnsi="Times New Roman" w:cs="Times New Roman"/>
            <w:sz w:val="24"/>
            <w:szCs w:val="24"/>
          </w:rPr>
          <w:t>ounders/remote-sensing</w:t>
        </w:r>
      </w:hyperlink>
    </w:p>
    <w:p w14:paraId="070E9EB6" w14:textId="2E8B08CF" w:rsidR="00647A8A" w:rsidRDefault="00647A8A" w:rsidP="00647A8A">
      <w:pPr>
        <w:rPr>
          <w:rFonts w:ascii="Times New Roman" w:hAnsi="Times New Roman" w:cs="Times New Roman"/>
          <w:sz w:val="24"/>
          <w:szCs w:val="24"/>
        </w:rPr>
      </w:pPr>
    </w:p>
    <w:p w14:paraId="26DDB582" w14:textId="29888B10" w:rsidR="00F7160F" w:rsidRDefault="00F7160F" w:rsidP="00647A8A">
      <w:pPr>
        <w:rPr>
          <w:rFonts w:ascii="Times New Roman" w:hAnsi="Times New Roman" w:cs="Times New Roman"/>
          <w:sz w:val="24"/>
          <w:szCs w:val="24"/>
        </w:rPr>
      </w:pPr>
      <w:r>
        <w:rPr>
          <w:rFonts w:ascii="Times New Roman" w:hAnsi="Times New Roman" w:cs="Times New Roman"/>
          <w:sz w:val="24"/>
          <w:szCs w:val="24"/>
        </w:rPr>
        <w:t xml:space="preserve">NOAA. (2021, 2 26). </w:t>
      </w:r>
      <w:r w:rsidRPr="00F7160F">
        <w:rPr>
          <w:rFonts w:ascii="Times New Roman" w:hAnsi="Times New Roman" w:cs="Times New Roman"/>
          <w:i/>
          <w:iCs/>
          <w:sz w:val="24"/>
          <w:szCs w:val="24"/>
        </w:rPr>
        <w:t xml:space="preserve">What is remote sensing? </w:t>
      </w:r>
      <w:r>
        <w:rPr>
          <w:rFonts w:ascii="Times New Roman" w:hAnsi="Times New Roman" w:cs="Times New Roman"/>
          <w:sz w:val="24"/>
          <w:szCs w:val="24"/>
        </w:rPr>
        <w:t xml:space="preserve">Ocean Facts. </w:t>
      </w:r>
      <w:hyperlink r:id="rId13" w:history="1">
        <w:r w:rsidRPr="00EF1837">
          <w:rPr>
            <w:rStyle w:val="Hyperlink"/>
            <w:rFonts w:ascii="Times New Roman" w:hAnsi="Times New Roman" w:cs="Times New Roman"/>
            <w:sz w:val="24"/>
            <w:szCs w:val="24"/>
          </w:rPr>
          <w:t>https://oceanservice.noaa.gov/facts/remotesensing.html</w:t>
        </w:r>
      </w:hyperlink>
    </w:p>
    <w:p w14:paraId="03DFF6AC" w14:textId="77777777" w:rsidR="00F7160F" w:rsidRDefault="00F7160F" w:rsidP="00647A8A">
      <w:pPr>
        <w:rPr>
          <w:rFonts w:ascii="Times New Roman" w:hAnsi="Times New Roman" w:cs="Times New Roman"/>
          <w:sz w:val="24"/>
          <w:szCs w:val="24"/>
        </w:rPr>
      </w:pPr>
    </w:p>
    <w:p w14:paraId="1FEB9990" w14:textId="525F8A93" w:rsidR="00647A8A" w:rsidRDefault="003F2F27" w:rsidP="00647A8A">
      <w:pPr>
        <w:rPr>
          <w:rFonts w:ascii="Times New Roman" w:hAnsi="Times New Roman" w:cs="Times New Roman"/>
          <w:sz w:val="24"/>
          <w:szCs w:val="24"/>
        </w:rPr>
      </w:pPr>
      <w:r>
        <w:rPr>
          <w:rFonts w:ascii="Times New Roman" w:hAnsi="Times New Roman" w:cs="Times New Roman"/>
          <w:sz w:val="24"/>
          <w:szCs w:val="24"/>
        </w:rPr>
        <w:t xml:space="preserve">Remote sensing. (2022, January 25). In </w:t>
      </w:r>
      <w:r w:rsidRPr="003F2F27">
        <w:rPr>
          <w:rFonts w:ascii="Times New Roman" w:hAnsi="Times New Roman" w:cs="Times New Roman"/>
          <w:i/>
          <w:iCs/>
          <w:sz w:val="24"/>
          <w:szCs w:val="24"/>
        </w:rPr>
        <w:t>Wikipedia</w:t>
      </w:r>
      <w:r>
        <w:rPr>
          <w:rFonts w:ascii="Times New Roman" w:hAnsi="Times New Roman" w:cs="Times New Roman"/>
          <w:sz w:val="24"/>
          <w:szCs w:val="24"/>
        </w:rPr>
        <w:t xml:space="preserve">. </w:t>
      </w:r>
      <w:hyperlink r:id="rId14" w:history="1">
        <w:r w:rsidRPr="00EF1837">
          <w:rPr>
            <w:rStyle w:val="Hyperlink"/>
            <w:rFonts w:ascii="Times New Roman" w:hAnsi="Times New Roman" w:cs="Times New Roman"/>
            <w:sz w:val="24"/>
            <w:szCs w:val="24"/>
          </w:rPr>
          <w:t>https://en.wikipedia.org/wiki/Remote_sensing</w:t>
        </w:r>
      </w:hyperlink>
    </w:p>
    <w:p w14:paraId="0BCA38C6" w14:textId="77777777" w:rsidR="003F2F27" w:rsidRDefault="003F2F27" w:rsidP="00647A8A">
      <w:pPr>
        <w:rPr>
          <w:rFonts w:ascii="Times New Roman" w:hAnsi="Times New Roman" w:cs="Times New Roman"/>
          <w:sz w:val="24"/>
          <w:szCs w:val="24"/>
        </w:rPr>
      </w:pPr>
    </w:p>
    <w:p w14:paraId="7041B4A7" w14:textId="060E8F96" w:rsidR="00936B64" w:rsidRDefault="00936B64" w:rsidP="00647A8A">
      <w:pPr>
        <w:rPr>
          <w:rFonts w:ascii="Times New Roman" w:hAnsi="Times New Roman" w:cs="Times New Roman"/>
          <w:sz w:val="24"/>
          <w:szCs w:val="24"/>
        </w:rPr>
      </w:pPr>
    </w:p>
    <w:p w14:paraId="75E298C5" w14:textId="77777777" w:rsidR="00502B22" w:rsidRPr="00B61361" w:rsidRDefault="00502B22" w:rsidP="00647A8A">
      <w:pPr>
        <w:rPr>
          <w:rFonts w:ascii="Times New Roman" w:hAnsi="Times New Roman" w:cs="Times New Roman"/>
          <w:sz w:val="24"/>
          <w:szCs w:val="24"/>
        </w:rPr>
      </w:pPr>
    </w:p>
    <w:sectPr w:rsidR="00502B22" w:rsidRPr="00B6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E45176"/>
    <w:multiLevelType w:val="hybridMultilevel"/>
    <w:tmpl w:val="5B043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07"/>
    <w:rsid w:val="00073C41"/>
    <w:rsid w:val="000D7E04"/>
    <w:rsid w:val="00156EBF"/>
    <w:rsid w:val="001717EA"/>
    <w:rsid w:val="00182207"/>
    <w:rsid w:val="001A0C4F"/>
    <w:rsid w:val="001F5A2D"/>
    <w:rsid w:val="002143AB"/>
    <w:rsid w:val="00214E05"/>
    <w:rsid w:val="00220B09"/>
    <w:rsid w:val="00237025"/>
    <w:rsid w:val="00237ED8"/>
    <w:rsid w:val="00254B18"/>
    <w:rsid w:val="002C450C"/>
    <w:rsid w:val="002D6F88"/>
    <w:rsid w:val="002F096A"/>
    <w:rsid w:val="002F41DB"/>
    <w:rsid w:val="002F4D8D"/>
    <w:rsid w:val="00350258"/>
    <w:rsid w:val="003D0C32"/>
    <w:rsid w:val="003E7ED4"/>
    <w:rsid w:val="003F2F27"/>
    <w:rsid w:val="0041162E"/>
    <w:rsid w:val="00430A81"/>
    <w:rsid w:val="00442BB8"/>
    <w:rsid w:val="00445C73"/>
    <w:rsid w:val="00454975"/>
    <w:rsid w:val="0046097A"/>
    <w:rsid w:val="004676BD"/>
    <w:rsid w:val="004C24E0"/>
    <w:rsid w:val="00502B22"/>
    <w:rsid w:val="00503996"/>
    <w:rsid w:val="00526AC9"/>
    <w:rsid w:val="00556CD3"/>
    <w:rsid w:val="00570AF1"/>
    <w:rsid w:val="00577CC0"/>
    <w:rsid w:val="005820F4"/>
    <w:rsid w:val="005A33F1"/>
    <w:rsid w:val="005C2C0B"/>
    <w:rsid w:val="005F6ED3"/>
    <w:rsid w:val="00645252"/>
    <w:rsid w:val="00646002"/>
    <w:rsid w:val="00647A8A"/>
    <w:rsid w:val="00674B64"/>
    <w:rsid w:val="00684EBD"/>
    <w:rsid w:val="00697818"/>
    <w:rsid w:val="006C47EF"/>
    <w:rsid w:val="006D3D74"/>
    <w:rsid w:val="0072041A"/>
    <w:rsid w:val="00721A4D"/>
    <w:rsid w:val="00782B62"/>
    <w:rsid w:val="007B56CB"/>
    <w:rsid w:val="007E3285"/>
    <w:rsid w:val="00816D01"/>
    <w:rsid w:val="0083569A"/>
    <w:rsid w:val="00840EA3"/>
    <w:rsid w:val="00866B38"/>
    <w:rsid w:val="008B1206"/>
    <w:rsid w:val="00936B64"/>
    <w:rsid w:val="009601EE"/>
    <w:rsid w:val="009C6C57"/>
    <w:rsid w:val="00A545E5"/>
    <w:rsid w:val="00A753B2"/>
    <w:rsid w:val="00A9204E"/>
    <w:rsid w:val="00B07F2F"/>
    <w:rsid w:val="00B20A1D"/>
    <w:rsid w:val="00B55DCB"/>
    <w:rsid w:val="00B61361"/>
    <w:rsid w:val="00B63788"/>
    <w:rsid w:val="00B71072"/>
    <w:rsid w:val="00B86C29"/>
    <w:rsid w:val="00B90600"/>
    <w:rsid w:val="00B909D8"/>
    <w:rsid w:val="00C113CE"/>
    <w:rsid w:val="00C45534"/>
    <w:rsid w:val="00C83C5D"/>
    <w:rsid w:val="00C8707F"/>
    <w:rsid w:val="00C957DE"/>
    <w:rsid w:val="00CA7BFE"/>
    <w:rsid w:val="00CE7B35"/>
    <w:rsid w:val="00D90A55"/>
    <w:rsid w:val="00DB40B6"/>
    <w:rsid w:val="00DC4192"/>
    <w:rsid w:val="00E03EDF"/>
    <w:rsid w:val="00E111A3"/>
    <w:rsid w:val="00E76320"/>
    <w:rsid w:val="00EA0C7F"/>
    <w:rsid w:val="00EA1149"/>
    <w:rsid w:val="00EC6D0D"/>
    <w:rsid w:val="00F33A2D"/>
    <w:rsid w:val="00F536D0"/>
    <w:rsid w:val="00F61BAD"/>
    <w:rsid w:val="00F67954"/>
    <w:rsid w:val="00F71421"/>
    <w:rsid w:val="00F7160F"/>
    <w:rsid w:val="00F90C4B"/>
    <w:rsid w:val="00F94590"/>
    <w:rsid w:val="00FA6A45"/>
    <w:rsid w:val="00FB3C6D"/>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AF7E"/>
  <w15:chartTrackingRefBased/>
  <w15:docId w15:val="{BADAEAF8-8728-4D23-BBB4-929A204E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82207"/>
    <w:pPr>
      <w:ind w:left="720"/>
      <w:contextualSpacing/>
    </w:pPr>
  </w:style>
  <w:style w:type="character" w:styleId="UnresolvedMention">
    <w:name w:val="Unresolved Mention"/>
    <w:basedOn w:val="DefaultParagraphFont"/>
    <w:uiPriority w:val="99"/>
    <w:semiHidden/>
    <w:unhideWhenUsed/>
    <w:rsid w:val="00816D01"/>
    <w:rPr>
      <w:color w:val="605E5C"/>
      <w:shd w:val="clear" w:color="auto" w:fill="E1DFDD"/>
    </w:rPr>
  </w:style>
  <w:style w:type="character" w:customStyle="1" w:styleId="authors">
    <w:name w:val="authors"/>
    <w:basedOn w:val="DefaultParagraphFont"/>
    <w:rsid w:val="00254B18"/>
  </w:style>
  <w:style w:type="character" w:customStyle="1" w:styleId="Date1">
    <w:name w:val="Date1"/>
    <w:basedOn w:val="DefaultParagraphFont"/>
    <w:rsid w:val="00254B18"/>
  </w:style>
  <w:style w:type="character" w:customStyle="1" w:styleId="arttitle">
    <w:name w:val="art_title"/>
    <w:basedOn w:val="DefaultParagraphFont"/>
    <w:rsid w:val="00254B18"/>
  </w:style>
  <w:style w:type="character" w:customStyle="1" w:styleId="serialtitle">
    <w:name w:val="serial_title"/>
    <w:basedOn w:val="DefaultParagraphFont"/>
    <w:rsid w:val="00254B18"/>
  </w:style>
  <w:style w:type="character" w:customStyle="1" w:styleId="volumeissue">
    <w:name w:val="volume_issue"/>
    <w:basedOn w:val="DefaultParagraphFont"/>
    <w:rsid w:val="00254B18"/>
  </w:style>
  <w:style w:type="character" w:customStyle="1" w:styleId="pagerange">
    <w:name w:val="page_range"/>
    <w:basedOn w:val="DefaultParagraphFont"/>
    <w:rsid w:val="00254B18"/>
  </w:style>
  <w:style w:type="character" w:customStyle="1" w:styleId="doilink">
    <w:name w:val="doi_link"/>
    <w:basedOn w:val="DefaultParagraphFont"/>
    <w:rsid w:val="0025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70839">
      <w:bodyDiv w:val="1"/>
      <w:marLeft w:val="0"/>
      <w:marRight w:val="0"/>
      <w:marTop w:val="0"/>
      <w:marBottom w:val="0"/>
      <w:divBdr>
        <w:top w:val="none" w:sz="0" w:space="0" w:color="auto"/>
        <w:left w:val="none" w:sz="0" w:space="0" w:color="auto"/>
        <w:bottom w:val="none" w:sz="0" w:space="0" w:color="auto"/>
        <w:right w:val="none" w:sz="0" w:space="0" w:color="auto"/>
      </w:divBdr>
      <w:divsChild>
        <w:div w:id="201059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5481603.2019.1650447" TargetMode="External"/><Relationship Id="rId13" Type="http://schemas.openxmlformats.org/officeDocument/2006/relationships/hyperlink" Target="https://oceanservice.noaa.gov/facts/remotesensin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arthdata.nasa.gov/learn/backgrounders/remote-sens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chive.ics.uci.edu/ml/datasets/Crop+mapping+using+fused+optical-radar+data+se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016/j.rse.2021.112780" TargetMode="External"/><Relationship Id="rId4" Type="http://schemas.openxmlformats.org/officeDocument/2006/relationships/numbering" Target="numbering.xml"/><Relationship Id="rId9" Type="http://schemas.openxmlformats.org/officeDocument/2006/relationships/hyperlink" Target="https://www.nrcan.gc.ca/maps-tools-and-publications/satellite-imagery-and-air-photos/tutorial-fundamentals-remote-sensing/educational-resources-applications/land-cover-biomass-mapping/land-cover-land-use/9373" TargetMode="External"/><Relationship Id="rId14" Type="http://schemas.openxmlformats.org/officeDocument/2006/relationships/hyperlink" Target="https://en.wikipedia.org/wiki/Remote_sens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un\AppData\Local\Microsoft\Office\16.0\DTS\en-US%7bB540156C-1C77-49FF-BB2E-9107019EFD39%7d\%7bE7EDE3E3-63FB-473F-89AA-729893250A3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{E7EDE3E3-63FB-473F-89AA-729893250A38}tf02786999_win32</Template>
  <TotalTime>275</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Junor</dc:creator>
  <cp:keywords/>
  <dc:description/>
  <cp:lastModifiedBy>David Junor</cp:lastModifiedBy>
  <cp:revision>13</cp:revision>
  <cp:lastPrinted>2022-01-28T17:03:00Z</cp:lastPrinted>
  <dcterms:created xsi:type="dcterms:W3CDTF">2022-01-21T15:58:00Z</dcterms:created>
  <dcterms:modified xsi:type="dcterms:W3CDTF">2022-01-28T18:01:00Z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